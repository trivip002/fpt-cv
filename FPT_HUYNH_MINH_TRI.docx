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9"/>
        <w:gridCol w:w="8131"/>
      </w:tblGrid>
      <w:tr w:rsidR="005338EB" w:rsidRPr="002340A0" w14:paraId="513F6E0E" w14:textId="77777777" w:rsidTr="001F01CD">
        <w:trPr>
          <w:trHeight w:val="408"/>
        </w:trPr>
        <w:tc>
          <w:tcPr>
            <w:tcW w:w="1769" w:type="dxa"/>
            <w:shd w:val="clear" w:color="auto" w:fill="7F7F7F"/>
            <w:vAlign w:val="center"/>
          </w:tcPr>
          <w:p w14:paraId="77FFD48E" w14:textId="77777777" w:rsidR="005338EB" w:rsidRPr="002340A0" w:rsidRDefault="005338EB" w:rsidP="002C3674">
            <w:pPr>
              <w:jc w:val="left"/>
              <w:rPr>
                <w:rFonts w:cs="Arial"/>
                <w:b/>
                <w:color w:val="FFFFFF"/>
                <w:szCs w:val="22"/>
              </w:rPr>
            </w:pPr>
            <w:r w:rsidRPr="002340A0">
              <w:rPr>
                <w:rFonts w:cs="Arial"/>
                <w:b/>
                <w:color w:val="FFFFFF"/>
                <w:szCs w:val="22"/>
              </w:rPr>
              <w:t>NAME</w:t>
            </w:r>
          </w:p>
        </w:tc>
        <w:tc>
          <w:tcPr>
            <w:tcW w:w="8131" w:type="dxa"/>
            <w:vAlign w:val="center"/>
          </w:tcPr>
          <w:p w14:paraId="2C8A5083" w14:textId="27ED1FF3" w:rsidR="005338EB" w:rsidRPr="003A2D9F" w:rsidRDefault="005D1E36" w:rsidP="00F26EE9">
            <w:pPr>
              <w:rPr>
                <w:rFonts w:cs="Arial"/>
                <w:b/>
                <w:bCs/>
                <w:color w:val="auto"/>
                <w:szCs w:val="22"/>
                <w:lang w:val="en-US" w:eastAsia="x-none"/>
              </w:rPr>
            </w:pPr>
            <w:r>
              <w:rPr>
                <w:rFonts w:cs="Arial"/>
                <w:b/>
                <w:bCs/>
                <w:color w:val="auto"/>
                <w:szCs w:val="22"/>
                <w:lang w:val="en-US" w:eastAsia="x-none"/>
              </w:rPr>
              <w:t xml:space="preserve">HUỲNH </w:t>
            </w:r>
            <w:r w:rsidR="00F26EE9">
              <w:rPr>
                <w:rFonts w:cs="Arial"/>
                <w:b/>
                <w:bCs/>
                <w:color w:val="auto"/>
                <w:szCs w:val="22"/>
                <w:lang w:val="en-US" w:eastAsia="x-none"/>
              </w:rPr>
              <w:t>MiNH TRÍ</w:t>
            </w:r>
          </w:p>
        </w:tc>
      </w:tr>
      <w:tr w:rsidR="005338EB" w:rsidRPr="002340A0" w14:paraId="18281544" w14:textId="77777777" w:rsidTr="009E13C3">
        <w:tc>
          <w:tcPr>
            <w:tcW w:w="176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96DFF55" w14:textId="77777777" w:rsidR="005338EB" w:rsidRPr="002340A0" w:rsidRDefault="005338EB" w:rsidP="009E13C3">
            <w:pPr>
              <w:jc w:val="left"/>
              <w:rPr>
                <w:rFonts w:cs="Arial"/>
                <w:b/>
                <w:color w:val="FFFFFF"/>
                <w:szCs w:val="22"/>
              </w:rPr>
            </w:pPr>
            <w:r w:rsidRPr="002340A0">
              <w:rPr>
                <w:rFonts w:cs="Arial"/>
                <w:b/>
                <w:color w:val="FFFFFF"/>
                <w:szCs w:val="22"/>
              </w:rPr>
              <w:t>ROLE</w:t>
            </w:r>
          </w:p>
        </w:tc>
        <w:tc>
          <w:tcPr>
            <w:tcW w:w="8131" w:type="dxa"/>
            <w:tcBorders>
              <w:bottom w:val="single" w:sz="4" w:space="0" w:color="auto"/>
            </w:tcBorders>
          </w:tcPr>
          <w:p w14:paraId="5BE9171A" w14:textId="5ED67FCB" w:rsidR="004E121C" w:rsidRPr="003A2D9F" w:rsidRDefault="005D1E36" w:rsidP="007331E9">
            <w:pPr>
              <w:rPr>
                <w:rFonts w:cs="Arial"/>
                <w:color w:val="auto"/>
                <w:szCs w:val="22"/>
                <w:lang w:val="en-US" w:eastAsia="x-none"/>
              </w:rPr>
            </w:pPr>
            <w:r>
              <w:rPr>
                <w:rFonts w:cs="Arial"/>
                <w:color w:val="auto"/>
                <w:szCs w:val="22"/>
                <w:lang w:val="en-US" w:eastAsia="x-none"/>
              </w:rPr>
              <w:t>Full Stack D</w:t>
            </w:r>
            <w:r w:rsidRPr="005D1E36">
              <w:rPr>
                <w:rFonts w:cs="Arial"/>
                <w:color w:val="auto"/>
                <w:szCs w:val="22"/>
                <w:lang w:val="en-US" w:eastAsia="x-none"/>
              </w:rPr>
              <w:t>eveloper</w:t>
            </w:r>
          </w:p>
        </w:tc>
      </w:tr>
      <w:tr w:rsidR="005338EB" w:rsidRPr="002340A0" w14:paraId="5CB0C970" w14:textId="77777777" w:rsidTr="009E13C3">
        <w:trPr>
          <w:tblHeader/>
        </w:trPr>
        <w:tc>
          <w:tcPr>
            <w:tcW w:w="1769" w:type="dxa"/>
            <w:tcBorders>
              <w:left w:val="nil"/>
              <w:bottom w:val="single" w:sz="4" w:space="0" w:color="auto"/>
              <w:right w:val="nil"/>
            </w:tcBorders>
          </w:tcPr>
          <w:p w14:paraId="54C49CDB" w14:textId="77777777" w:rsidR="005338EB" w:rsidRPr="002340A0" w:rsidRDefault="005338EB" w:rsidP="009E13C3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8131" w:type="dxa"/>
            <w:tcBorders>
              <w:left w:val="nil"/>
              <w:bottom w:val="single" w:sz="4" w:space="0" w:color="auto"/>
              <w:right w:val="nil"/>
            </w:tcBorders>
          </w:tcPr>
          <w:p w14:paraId="15C25E85" w14:textId="77777777" w:rsidR="005338EB" w:rsidRPr="002340A0" w:rsidRDefault="005338EB" w:rsidP="009E13C3">
            <w:pPr>
              <w:rPr>
                <w:rFonts w:cs="Arial"/>
                <w:color w:val="000000"/>
                <w:szCs w:val="22"/>
              </w:rPr>
            </w:pPr>
          </w:p>
        </w:tc>
      </w:tr>
      <w:tr w:rsidR="005338EB" w:rsidRPr="002340A0" w14:paraId="21A463DB" w14:textId="77777777" w:rsidTr="009E13C3">
        <w:tc>
          <w:tcPr>
            <w:tcW w:w="9900" w:type="dxa"/>
            <w:gridSpan w:val="2"/>
            <w:tcBorders>
              <w:bottom w:val="single" w:sz="4" w:space="0" w:color="auto"/>
            </w:tcBorders>
            <w:shd w:val="clear" w:color="auto" w:fill="7F7F7F"/>
          </w:tcPr>
          <w:p w14:paraId="052CC594" w14:textId="77777777" w:rsidR="005338EB" w:rsidRPr="002340A0" w:rsidRDefault="005338EB" w:rsidP="00145D4B">
            <w:pPr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2340A0">
              <w:rPr>
                <w:rFonts w:cs="Arial"/>
                <w:b/>
                <w:bCs/>
                <w:color w:val="FFFFFF"/>
                <w:szCs w:val="22"/>
              </w:rPr>
              <w:t>Overview</w:t>
            </w:r>
          </w:p>
        </w:tc>
      </w:tr>
      <w:tr w:rsidR="005338EB" w:rsidRPr="002340A0" w14:paraId="4805FE31" w14:textId="77777777" w:rsidTr="0012467C">
        <w:trPr>
          <w:trHeight w:val="10002"/>
        </w:trPr>
        <w:tc>
          <w:tcPr>
            <w:tcW w:w="99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979F07" w14:textId="30747755" w:rsidR="00AF01F7" w:rsidRPr="00BA240C" w:rsidRDefault="003D4887" w:rsidP="00AF01F7">
            <w:pPr>
              <w:pStyle w:val="PlainText"/>
              <w:spacing w:before="240" w:line="312" w:lineRule="auto"/>
              <w:outlineLvl w:val="0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BA240C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 xml:space="preserve">PERSONAL </w:t>
            </w:r>
          </w:p>
          <w:p w14:paraId="65BC9A8B" w14:textId="03DB9B4B" w:rsidR="00F11D2C" w:rsidRPr="00BA240C" w:rsidRDefault="003D4887" w:rsidP="006E5F4B">
            <w:pPr>
              <w:pStyle w:val="Description3"/>
              <w:numPr>
                <w:ilvl w:val="0"/>
                <w:numId w:val="13"/>
              </w:numPr>
              <w:ind w:left="770"/>
            </w:pPr>
            <w:r w:rsidRPr="00BA240C">
              <w:rPr>
                <w:b/>
              </w:rPr>
              <w:t>Name</w:t>
            </w:r>
            <w:r w:rsidRPr="00BA240C">
              <w:tab/>
            </w:r>
            <w:r w:rsidRPr="00BA240C">
              <w:tab/>
            </w:r>
            <w:r w:rsidR="005D1E36">
              <w:t xml:space="preserve">Huỳnh </w:t>
            </w:r>
            <w:r w:rsidR="00F26EE9">
              <w:t>Minh Trí</w:t>
            </w:r>
          </w:p>
          <w:p w14:paraId="0F81BFE2" w14:textId="77777777" w:rsidR="003D4887" w:rsidRPr="00BA240C" w:rsidRDefault="003D4887" w:rsidP="006E5F4B">
            <w:pPr>
              <w:pStyle w:val="Description3"/>
              <w:numPr>
                <w:ilvl w:val="0"/>
                <w:numId w:val="13"/>
              </w:numPr>
              <w:ind w:left="770"/>
            </w:pPr>
            <w:r w:rsidRPr="00BA240C">
              <w:rPr>
                <w:b/>
              </w:rPr>
              <w:t>Nationality</w:t>
            </w:r>
            <w:r w:rsidRPr="00BA240C">
              <w:t xml:space="preserve"> </w:t>
            </w:r>
            <w:r w:rsidRPr="00BA240C">
              <w:tab/>
              <w:t>Vietnamese</w:t>
            </w:r>
          </w:p>
          <w:p w14:paraId="7FAAFE77" w14:textId="206A6E27" w:rsidR="003D4887" w:rsidRPr="00BA240C" w:rsidRDefault="00081F10" w:rsidP="006E5F4B">
            <w:pPr>
              <w:pStyle w:val="Description3"/>
              <w:numPr>
                <w:ilvl w:val="0"/>
                <w:numId w:val="13"/>
              </w:numPr>
              <w:ind w:left="770"/>
            </w:pPr>
            <w:r w:rsidRPr="00BA240C">
              <w:rPr>
                <w:b/>
              </w:rPr>
              <w:t>Gender</w:t>
            </w:r>
            <w:r w:rsidR="003D4887" w:rsidRPr="00BA240C">
              <w:tab/>
              <w:t>Male</w:t>
            </w:r>
          </w:p>
          <w:p w14:paraId="7210C19A" w14:textId="4670E3EE" w:rsidR="00CD73CE" w:rsidRDefault="00293055" w:rsidP="00D25A02">
            <w:pPr>
              <w:pStyle w:val="PlainText"/>
              <w:spacing w:before="240" w:line="312" w:lineRule="auto"/>
              <w:outlineLvl w:val="0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BA240C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PROFESSIONAL SUMMARY</w:t>
            </w:r>
          </w:p>
          <w:p w14:paraId="73E50291" w14:textId="39C389B8" w:rsidR="002B2EFC" w:rsidRDefault="002B2EFC" w:rsidP="002B2EFC">
            <w:pPr>
              <w:pStyle w:val="Description3"/>
              <w:numPr>
                <w:ilvl w:val="0"/>
                <w:numId w:val="14"/>
              </w:numPr>
            </w:pPr>
            <w:r>
              <w:t>Strong</w:t>
            </w:r>
            <w:r w:rsidRPr="003D09E3">
              <w:t xml:space="preserve"> </w:t>
            </w:r>
            <w:r>
              <w:t>knowledge</w:t>
            </w:r>
            <w:r>
              <w:rPr>
                <w:lang w:val="vi-VN"/>
              </w:rPr>
              <w:t xml:space="preserve"> and </w:t>
            </w:r>
            <w:r w:rsidRPr="003D09E3">
              <w:t>experience Front End, Back End Development</w:t>
            </w:r>
            <w:r w:rsidR="00C86B1F">
              <w:t xml:space="preserve">  using Java core </w:t>
            </w:r>
            <w:r w:rsidRPr="003D09E3">
              <w:t>.</w:t>
            </w:r>
          </w:p>
          <w:p w14:paraId="38C71270" w14:textId="22F0F59E" w:rsidR="004727BC" w:rsidRDefault="00C86B1F" w:rsidP="00C86B1F">
            <w:pPr>
              <w:pStyle w:val="Description3"/>
              <w:numPr>
                <w:ilvl w:val="0"/>
                <w:numId w:val="14"/>
              </w:numPr>
            </w:pPr>
            <w:r w:rsidRPr="00C86B1F">
              <w:t>Knowledgeable on Software Engineering such as software design, construction and maintenance</w:t>
            </w:r>
            <w:r w:rsidR="008523D8">
              <w:t>.</w:t>
            </w:r>
          </w:p>
          <w:p w14:paraId="5FD375A4" w14:textId="14F2A1C5" w:rsidR="004727BC" w:rsidRDefault="004727BC" w:rsidP="004727BC">
            <w:pPr>
              <w:pStyle w:val="Description3"/>
              <w:numPr>
                <w:ilvl w:val="0"/>
                <w:numId w:val="14"/>
              </w:numPr>
            </w:pPr>
            <w:r w:rsidRPr="004727BC">
              <w:t xml:space="preserve">Experience scrape websites </w:t>
            </w:r>
            <w:r w:rsidR="00E0595A">
              <w:t>with Selenium and ChromeDriver</w:t>
            </w:r>
            <w:r w:rsidR="008523D8">
              <w:t>.</w:t>
            </w:r>
          </w:p>
          <w:p w14:paraId="19CEBFD7" w14:textId="5BC1EE09" w:rsidR="004727BC" w:rsidRDefault="004727BC" w:rsidP="004727BC">
            <w:pPr>
              <w:pStyle w:val="Description3"/>
              <w:numPr>
                <w:ilvl w:val="0"/>
                <w:numId w:val="14"/>
              </w:numPr>
            </w:pPr>
            <w:r w:rsidRPr="004727BC">
              <w:t>Able to work team-working and under high pressure</w:t>
            </w:r>
            <w:r w:rsidR="008523D8">
              <w:t>.</w:t>
            </w:r>
          </w:p>
          <w:p w14:paraId="1B3A1C95" w14:textId="5D5DFBBE" w:rsidR="00FF1AF6" w:rsidRDefault="00FF1AF6" w:rsidP="00FF1AF6">
            <w:pPr>
              <w:pStyle w:val="Description3"/>
              <w:numPr>
                <w:ilvl w:val="0"/>
                <w:numId w:val="14"/>
              </w:numPr>
            </w:pPr>
            <w:r>
              <w:t>Offer well-made features as client requirements emphasizd on coding quality and thoroughly documentation.</w:t>
            </w:r>
          </w:p>
          <w:p w14:paraId="440A2914" w14:textId="62997C4F" w:rsidR="00C86B1F" w:rsidRDefault="00C86B1F" w:rsidP="00FF1AF6">
            <w:pPr>
              <w:pStyle w:val="Description3"/>
              <w:numPr>
                <w:ilvl w:val="0"/>
                <w:numId w:val="14"/>
              </w:numPr>
            </w:pPr>
            <w:r w:rsidRPr="00C86B1F">
              <w:t>Experience in working with using remote data via REST APIs, JSON as well as integrating with third-party libraries</w:t>
            </w:r>
            <w:r w:rsidR="008523D8">
              <w:t>.</w:t>
            </w:r>
          </w:p>
          <w:p w14:paraId="498342DD" w14:textId="0BADDB61" w:rsidR="00C86B1F" w:rsidRDefault="00C86B1F" w:rsidP="00C86B1F">
            <w:pPr>
              <w:pStyle w:val="Description3"/>
              <w:numPr>
                <w:ilvl w:val="0"/>
                <w:numId w:val="14"/>
              </w:numPr>
            </w:pPr>
            <w:r w:rsidRPr="00C86B1F">
              <w:t>Experience with Game Development using angular</w:t>
            </w:r>
            <w:r w:rsidR="008523D8">
              <w:t>.</w:t>
            </w:r>
          </w:p>
          <w:p w14:paraId="3D48318A" w14:textId="6EA90B52" w:rsidR="00C86B1F" w:rsidRDefault="00C86B1F" w:rsidP="00C86B1F">
            <w:pPr>
              <w:pStyle w:val="Description3"/>
              <w:numPr>
                <w:ilvl w:val="0"/>
                <w:numId w:val="14"/>
              </w:numPr>
            </w:pPr>
            <w:r w:rsidRPr="00C86B1F">
              <w:t>Migrate old project, angularJS, dotT.js to angular last version</w:t>
            </w:r>
            <w:r w:rsidR="008523D8">
              <w:t>.</w:t>
            </w:r>
          </w:p>
          <w:p w14:paraId="19D30E75" w14:textId="6B125683" w:rsidR="00C86B1F" w:rsidRDefault="00C86B1F" w:rsidP="00C86B1F">
            <w:pPr>
              <w:pStyle w:val="Description3"/>
              <w:numPr>
                <w:ilvl w:val="0"/>
                <w:numId w:val="14"/>
              </w:numPr>
            </w:pPr>
            <w:r>
              <w:t>D</w:t>
            </w:r>
            <w:r w:rsidRPr="00C86B1F">
              <w:t>eveloper chrome extension using angular</w:t>
            </w:r>
            <w:r>
              <w:t>/typescript</w:t>
            </w:r>
            <w:r w:rsidR="008523D8">
              <w:t>.</w:t>
            </w:r>
          </w:p>
          <w:p w14:paraId="46175A83" w14:textId="2D18C438" w:rsidR="00920DDF" w:rsidRDefault="00920DDF" w:rsidP="00920DDF">
            <w:pPr>
              <w:pStyle w:val="Description3"/>
              <w:numPr>
                <w:ilvl w:val="0"/>
                <w:numId w:val="14"/>
              </w:numPr>
            </w:pPr>
            <w:r w:rsidRPr="00920DDF">
              <w:t>Experience a few month with freelance and know some more pro</w:t>
            </w:r>
            <w:r w:rsidR="007C3613">
              <w:t>gram languages (C#, PHP, Python</w:t>
            </w:r>
            <w:r w:rsidRPr="00920DDF">
              <w:t>)</w:t>
            </w:r>
            <w:r w:rsidR="008523D8">
              <w:t>.</w:t>
            </w:r>
          </w:p>
          <w:p w14:paraId="0685A1B7" w14:textId="55D9D621" w:rsidR="00C86B1F" w:rsidRDefault="00C86B1F" w:rsidP="00920DDF">
            <w:pPr>
              <w:pStyle w:val="Description3"/>
              <w:numPr>
                <w:ilvl w:val="0"/>
                <w:numId w:val="14"/>
              </w:numPr>
            </w:pPr>
            <w:r w:rsidRPr="00C86B1F">
              <w:t>Experience in writing OOP</w:t>
            </w:r>
            <w:r w:rsidR="001A0CE4">
              <w:t xml:space="preserve"> (</w:t>
            </w:r>
            <w:r w:rsidR="001A0CE4" w:rsidRPr="001A0CE4">
              <w:t>Procedure Oriented Programing</w:t>
            </w:r>
            <w:r w:rsidR="001A0CE4">
              <w:t>)</w:t>
            </w:r>
            <w:r w:rsidRPr="00C86B1F">
              <w:t xml:space="preserve"> code</w:t>
            </w:r>
            <w:r w:rsidR="001A0CE4">
              <w:t xml:space="preserve"> </w:t>
            </w:r>
            <w:r w:rsidR="008523D8">
              <w:t>.</w:t>
            </w:r>
          </w:p>
          <w:p w14:paraId="6E19BE28" w14:textId="3B21357E" w:rsidR="00C86B1F" w:rsidRDefault="00C86B1F" w:rsidP="00C86B1F">
            <w:pPr>
              <w:pStyle w:val="Description3"/>
              <w:numPr>
                <w:ilvl w:val="0"/>
                <w:numId w:val="14"/>
              </w:numPr>
            </w:pPr>
            <w:r w:rsidRPr="00C86B1F">
              <w:t xml:space="preserve">Experience </w:t>
            </w:r>
            <w:r>
              <w:t xml:space="preserve"> in</w:t>
            </w:r>
            <w:r w:rsidRPr="00C86B1F">
              <w:t xml:space="preserve"> real time w</w:t>
            </w:r>
            <w:r w:rsidR="00CD6A91">
              <w:t>eb applications using websocket</w:t>
            </w:r>
            <w:r w:rsidR="008523D8">
              <w:t>.</w:t>
            </w:r>
          </w:p>
          <w:p w14:paraId="1B229226" w14:textId="77777777" w:rsidR="0012467C" w:rsidRPr="003D09E3" w:rsidRDefault="0012467C" w:rsidP="00C86B1F">
            <w:pPr>
              <w:pStyle w:val="Description3"/>
              <w:numPr>
                <w:ilvl w:val="0"/>
                <w:numId w:val="0"/>
              </w:numPr>
              <w:ind w:left="360"/>
            </w:pPr>
          </w:p>
          <w:p w14:paraId="545C49AE" w14:textId="28CC7F62" w:rsidR="00B9768E" w:rsidRPr="00BA240C" w:rsidRDefault="00B9768E" w:rsidP="00CD73CE">
            <w:pPr>
              <w:rPr>
                <w:rFonts w:cs="Arial"/>
                <w:color w:val="auto"/>
                <w:szCs w:val="22"/>
              </w:rPr>
            </w:pPr>
            <w:r w:rsidRPr="00BA240C">
              <w:rPr>
                <w:rFonts w:eastAsia="MS Mincho" w:cs="Arial"/>
                <w:b/>
                <w:bCs/>
                <w:color w:val="auto"/>
                <w:szCs w:val="22"/>
                <w:lang w:val="en-US" w:eastAsia="en-US"/>
              </w:rPr>
              <w:t>EDUCATIONAL BACKGROUND</w:t>
            </w:r>
          </w:p>
          <w:p w14:paraId="7E36BAE3" w14:textId="11369A57" w:rsidR="0020085A" w:rsidRPr="00831110" w:rsidRDefault="00A97D11" w:rsidP="0012467C">
            <w:pPr>
              <w:pStyle w:val="ListParagraph"/>
              <w:tabs>
                <w:tab w:val="left" w:pos="720"/>
              </w:tabs>
              <w:suppressAutoHyphens/>
              <w:spacing w:before="0" w:after="160" w:line="252" w:lineRule="auto"/>
              <w:contextualSpacing w:val="0"/>
              <w:jc w:val="lef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831110">
              <w:rPr>
                <w:rFonts w:ascii="Tahoma" w:hAnsi="Tahoma" w:cs="Tahoma"/>
                <w:color w:val="auto"/>
                <w:sz w:val="20"/>
                <w:szCs w:val="20"/>
              </w:rPr>
              <w:t xml:space="preserve">Graduated </w:t>
            </w:r>
            <w:r w:rsidR="004B331F">
              <w:rPr>
                <w:rFonts w:ascii="Tahoma" w:hAnsi="Tahoma" w:cs="Tahoma"/>
                <w:color w:val="auto"/>
                <w:sz w:val="20"/>
                <w:szCs w:val="20"/>
              </w:rPr>
              <w:t>FPT Aptech</w:t>
            </w:r>
          </w:p>
          <w:p w14:paraId="1052A79A" w14:textId="4DF4786A" w:rsidR="00CD73CE" w:rsidRPr="00BA240C" w:rsidRDefault="00C0289F" w:rsidP="00C0289F">
            <w:pPr>
              <w:pStyle w:val="PlainText"/>
              <w:spacing w:before="240" w:line="312" w:lineRule="auto"/>
              <w:outlineLvl w:val="0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BA240C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CERTIFICATIONS AND AWARDS</w:t>
            </w:r>
          </w:p>
          <w:p w14:paraId="68B86E4F" w14:textId="5F9092B4" w:rsidR="00C0289F" w:rsidRPr="00BA240C" w:rsidRDefault="00C0289F" w:rsidP="001A0CE4">
            <w:pPr>
              <w:pStyle w:val="Description3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r w:rsidRPr="00BA240C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LANGUAGES </w:t>
            </w:r>
          </w:p>
          <w:p w14:paraId="29118262" w14:textId="208DAC95" w:rsidR="00105D9D" w:rsidRPr="00BA240C" w:rsidRDefault="00105D9D" w:rsidP="006E5F4B">
            <w:pPr>
              <w:pStyle w:val="Description3"/>
              <w:numPr>
                <w:ilvl w:val="0"/>
                <w:numId w:val="12"/>
              </w:numPr>
            </w:pPr>
            <w:r w:rsidRPr="00BA240C">
              <w:t>Vietnamese</w:t>
            </w:r>
          </w:p>
          <w:p w14:paraId="7BB24C6C" w14:textId="77777777" w:rsidR="00D0640F" w:rsidRDefault="00C0289F" w:rsidP="006E5F4B">
            <w:pPr>
              <w:pStyle w:val="Description3"/>
              <w:numPr>
                <w:ilvl w:val="0"/>
                <w:numId w:val="12"/>
              </w:numPr>
            </w:pPr>
            <w:r w:rsidRPr="00BA240C">
              <w:t>English</w:t>
            </w:r>
          </w:p>
          <w:p w14:paraId="618BB75B" w14:textId="0C5A3510" w:rsidR="00D0640F" w:rsidRPr="00D25A02" w:rsidRDefault="00D0640F" w:rsidP="00D0640F">
            <w:pPr>
              <w:pStyle w:val="Description3"/>
              <w:numPr>
                <w:ilvl w:val="0"/>
                <w:numId w:val="0"/>
              </w:numPr>
            </w:pPr>
          </w:p>
        </w:tc>
      </w:tr>
    </w:tbl>
    <w:p w14:paraId="4AA7F9F9" w14:textId="77777777" w:rsidR="003E240A" w:rsidRDefault="003E240A">
      <w:r>
        <w:br w:type="page"/>
      </w:r>
    </w:p>
    <w:tbl>
      <w:tblPr>
        <w:tblW w:w="99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9"/>
        <w:gridCol w:w="121"/>
        <w:gridCol w:w="8010"/>
      </w:tblGrid>
      <w:tr w:rsidR="005338EB" w:rsidRPr="002340A0" w14:paraId="17931421" w14:textId="77777777" w:rsidTr="003E240A">
        <w:trPr>
          <w:tblHeader/>
        </w:trPr>
        <w:tc>
          <w:tcPr>
            <w:tcW w:w="1769" w:type="dxa"/>
            <w:tcBorders>
              <w:left w:val="nil"/>
              <w:bottom w:val="single" w:sz="4" w:space="0" w:color="auto"/>
              <w:right w:val="nil"/>
            </w:tcBorders>
          </w:tcPr>
          <w:p w14:paraId="28F5795D" w14:textId="10F96518" w:rsidR="0012467C" w:rsidRPr="002340A0" w:rsidRDefault="0012467C" w:rsidP="00B3112A">
            <w:pPr>
              <w:spacing w:line="312" w:lineRule="auto"/>
              <w:rPr>
                <w:rFonts w:cs="Arial"/>
                <w:color w:val="FFFFFF"/>
                <w:szCs w:val="22"/>
              </w:rPr>
            </w:pPr>
          </w:p>
        </w:tc>
        <w:tc>
          <w:tcPr>
            <w:tcW w:w="813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C3DBD46" w14:textId="5A6F894D" w:rsidR="00FC672B" w:rsidRPr="002340A0" w:rsidRDefault="00FC672B" w:rsidP="000B336F">
            <w:pPr>
              <w:spacing w:line="312" w:lineRule="auto"/>
              <w:rPr>
                <w:rFonts w:cs="Arial"/>
                <w:color w:val="000000"/>
                <w:szCs w:val="22"/>
              </w:rPr>
            </w:pPr>
          </w:p>
        </w:tc>
      </w:tr>
      <w:tr w:rsidR="005338EB" w:rsidRPr="002340A0" w14:paraId="12D15114" w14:textId="77777777" w:rsidTr="003E240A">
        <w:tc>
          <w:tcPr>
            <w:tcW w:w="9900" w:type="dxa"/>
            <w:gridSpan w:val="3"/>
            <w:shd w:val="clear" w:color="auto" w:fill="7F7F7F"/>
          </w:tcPr>
          <w:p w14:paraId="0077E679" w14:textId="77777777" w:rsidR="005338EB" w:rsidRPr="002340A0" w:rsidRDefault="005338EB" w:rsidP="00145D4B">
            <w:pPr>
              <w:spacing w:line="312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2340A0">
              <w:rPr>
                <w:rFonts w:cs="Arial"/>
                <w:b/>
                <w:bCs/>
                <w:color w:val="FFFFFF"/>
                <w:szCs w:val="22"/>
              </w:rPr>
              <w:t>Technical Skills</w:t>
            </w:r>
          </w:p>
        </w:tc>
      </w:tr>
      <w:tr w:rsidR="005338EB" w:rsidRPr="002340A0" w14:paraId="4C205F3E" w14:textId="77777777" w:rsidTr="003E240A">
        <w:trPr>
          <w:trHeight w:val="60"/>
        </w:trPr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3202AB0" w14:textId="77777777" w:rsidR="005338EB" w:rsidRPr="002340A0" w:rsidRDefault="005338EB" w:rsidP="000B336F">
            <w:pPr>
              <w:spacing w:line="312" w:lineRule="auto"/>
              <w:jc w:val="left"/>
              <w:rPr>
                <w:rFonts w:cs="Arial"/>
                <w:b/>
                <w:bCs/>
                <w:color w:val="FFFFFF"/>
                <w:szCs w:val="22"/>
              </w:rPr>
            </w:pPr>
            <w:r w:rsidRPr="002340A0">
              <w:rPr>
                <w:rFonts w:cs="Arial"/>
                <w:b/>
                <w:bCs/>
                <w:color w:val="FFFFFF"/>
                <w:szCs w:val="22"/>
              </w:rPr>
              <w:t>Languages</w:t>
            </w:r>
          </w:p>
        </w:tc>
        <w:tc>
          <w:tcPr>
            <w:tcW w:w="8010" w:type="dxa"/>
            <w:tcBorders>
              <w:bottom w:val="single" w:sz="4" w:space="0" w:color="auto"/>
            </w:tcBorders>
            <w:vAlign w:val="center"/>
          </w:tcPr>
          <w:p w14:paraId="04124652" w14:textId="6BCC79DD" w:rsidR="005338EB" w:rsidRPr="00034D11" w:rsidRDefault="00DB490A" w:rsidP="00DB490A">
            <w:pPr>
              <w:numPr>
                <w:ilvl w:val="0"/>
                <w:numId w:val="6"/>
              </w:numPr>
              <w:rPr>
                <w:rFonts w:cs="Arial"/>
                <w:color w:val="auto"/>
                <w:szCs w:val="22"/>
              </w:rPr>
            </w:pPr>
            <w:r>
              <w:rPr>
                <w:rFonts w:cs="Arial"/>
                <w:color w:val="auto"/>
                <w:szCs w:val="22"/>
                <w:lang w:val="en-US"/>
              </w:rPr>
              <w:t xml:space="preserve">Java, </w:t>
            </w:r>
            <w:r w:rsidR="00F212B4">
              <w:rPr>
                <w:rFonts w:cs="Arial"/>
                <w:color w:val="auto"/>
                <w:szCs w:val="22"/>
                <w:lang w:val="vi-VN"/>
              </w:rPr>
              <w:t>JavaScript, TypeScripts, HTML,</w:t>
            </w:r>
            <w:r>
              <w:rPr>
                <w:rFonts w:cs="Arial"/>
                <w:color w:val="auto"/>
                <w:szCs w:val="22"/>
                <w:lang w:val="en-US"/>
              </w:rPr>
              <w:t xml:space="preserve"> CSS,</w:t>
            </w:r>
            <w:r w:rsidR="00F212B4">
              <w:rPr>
                <w:rFonts w:cs="Arial"/>
                <w:color w:val="auto"/>
                <w:szCs w:val="22"/>
                <w:lang w:val="vi-VN"/>
              </w:rPr>
              <w:t xml:space="preserve"> </w:t>
            </w:r>
            <w:r>
              <w:rPr>
                <w:rFonts w:cs="Arial"/>
                <w:color w:val="auto"/>
                <w:szCs w:val="22"/>
                <w:lang w:val="en-US"/>
              </w:rPr>
              <w:t>S</w:t>
            </w:r>
            <w:r w:rsidR="00F212B4">
              <w:rPr>
                <w:rFonts w:cs="Arial"/>
                <w:color w:val="auto"/>
                <w:szCs w:val="22"/>
                <w:lang w:val="vi-VN"/>
              </w:rPr>
              <w:t>CSS</w:t>
            </w:r>
            <w:r w:rsidR="004B4DF0">
              <w:rPr>
                <w:rFonts w:cs="Arial"/>
                <w:color w:val="auto"/>
                <w:szCs w:val="22"/>
                <w:lang w:val="vi-VN"/>
              </w:rPr>
              <w:t>,</w:t>
            </w:r>
            <w:r w:rsidR="00AF5F02">
              <w:rPr>
                <w:rFonts w:cs="Arial"/>
                <w:color w:val="auto"/>
                <w:szCs w:val="22"/>
                <w:lang w:val="en-US"/>
              </w:rPr>
              <w:t xml:space="preserve"> SQL</w:t>
            </w:r>
            <w:r w:rsidR="004B4DF0">
              <w:rPr>
                <w:rFonts w:cs="Arial"/>
                <w:color w:val="auto"/>
                <w:szCs w:val="22"/>
                <w:lang w:val="vi-VN"/>
              </w:rPr>
              <w:t>…</w:t>
            </w:r>
          </w:p>
        </w:tc>
      </w:tr>
      <w:tr w:rsidR="005338EB" w:rsidRPr="002340A0" w14:paraId="37904019" w14:textId="77777777" w:rsidTr="003E240A">
        <w:trPr>
          <w:trHeight w:val="60"/>
        </w:trPr>
        <w:tc>
          <w:tcPr>
            <w:tcW w:w="1890" w:type="dxa"/>
            <w:gridSpan w:val="2"/>
            <w:shd w:val="clear" w:color="auto" w:fill="7F7F7F"/>
            <w:vAlign w:val="center"/>
          </w:tcPr>
          <w:p w14:paraId="4680A7F3" w14:textId="47F45AF1" w:rsidR="005338EB" w:rsidRPr="004B4DF0" w:rsidRDefault="004B4DF0" w:rsidP="000B336F">
            <w:pPr>
              <w:spacing w:line="312" w:lineRule="auto"/>
              <w:jc w:val="left"/>
              <w:rPr>
                <w:rFonts w:cs="Arial"/>
                <w:b/>
                <w:bCs/>
                <w:color w:val="FFFFFF"/>
                <w:szCs w:val="22"/>
                <w:lang w:val="vi-VN"/>
              </w:rPr>
            </w:pPr>
            <w:r>
              <w:rPr>
                <w:rFonts w:cs="Arial"/>
                <w:b/>
                <w:bCs/>
                <w:color w:val="FFFFFF"/>
                <w:szCs w:val="22"/>
                <w:lang w:val="vi-VN"/>
              </w:rPr>
              <w:t>Database</w:t>
            </w:r>
          </w:p>
        </w:tc>
        <w:tc>
          <w:tcPr>
            <w:tcW w:w="8010" w:type="dxa"/>
            <w:vAlign w:val="center"/>
          </w:tcPr>
          <w:p w14:paraId="7C53D7F1" w14:textId="263925E0" w:rsidR="00F212B4" w:rsidRPr="00FC672B" w:rsidRDefault="004B4DF0" w:rsidP="005D1E36">
            <w:pPr>
              <w:numPr>
                <w:ilvl w:val="0"/>
                <w:numId w:val="6"/>
              </w:numPr>
              <w:jc w:val="left"/>
              <w:rPr>
                <w:rFonts w:cs="Arial"/>
                <w:color w:val="auto"/>
                <w:spacing w:val="6"/>
                <w:lang w:val="en-US"/>
              </w:rPr>
            </w:pPr>
            <w:r>
              <w:rPr>
                <w:rFonts w:cs="Arial"/>
                <w:color w:val="auto"/>
                <w:spacing w:val="6"/>
                <w:lang w:val="en-US"/>
              </w:rPr>
              <w:t>MySQL</w:t>
            </w:r>
            <w:r>
              <w:rPr>
                <w:rFonts w:cs="Arial"/>
                <w:color w:val="auto"/>
                <w:spacing w:val="6"/>
                <w:lang w:val="vi-VN"/>
              </w:rPr>
              <w:t>,</w:t>
            </w:r>
            <w:r w:rsidR="002F2C8E">
              <w:rPr>
                <w:rFonts w:cs="Arial"/>
                <w:color w:val="auto"/>
                <w:spacing w:val="6"/>
                <w:lang w:val="en-US"/>
              </w:rPr>
              <w:t xml:space="preserve"> </w:t>
            </w:r>
            <w:r w:rsidR="005D1E36" w:rsidRPr="005D1E36">
              <w:rPr>
                <w:rFonts w:cs="Arial"/>
                <w:color w:val="auto"/>
                <w:spacing w:val="6"/>
                <w:lang w:val="en-US"/>
              </w:rPr>
              <w:t>MSSQL</w:t>
            </w:r>
            <w:r w:rsidR="005D1E36">
              <w:rPr>
                <w:rFonts w:cs="Arial"/>
                <w:color w:val="auto"/>
                <w:spacing w:val="6"/>
                <w:lang w:val="en-US"/>
              </w:rPr>
              <w:t xml:space="preserve">, ORACLE, </w:t>
            </w:r>
            <w:r w:rsidR="005D1E36" w:rsidRPr="005D1E36">
              <w:rPr>
                <w:rFonts w:cs="Arial"/>
                <w:color w:val="auto"/>
                <w:spacing w:val="6"/>
                <w:lang w:val="en-US"/>
              </w:rPr>
              <w:t>firebase storage</w:t>
            </w:r>
          </w:p>
        </w:tc>
      </w:tr>
      <w:tr w:rsidR="004B4DF0" w:rsidRPr="002340A0" w14:paraId="6DF86DFB" w14:textId="77777777" w:rsidTr="003E240A">
        <w:trPr>
          <w:trHeight w:val="576"/>
        </w:trPr>
        <w:tc>
          <w:tcPr>
            <w:tcW w:w="1890" w:type="dxa"/>
            <w:gridSpan w:val="2"/>
            <w:shd w:val="clear" w:color="auto" w:fill="7F7F7F"/>
            <w:vAlign w:val="center"/>
          </w:tcPr>
          <w:p w14:paraId="54A85DF2" w14:textId="6B1032D8" w:rsidR="004B4DF0" w:rsidRPr="002340A0" w:rsidRDefault="004B4DF0" w:rsidP="004B4DF0">
            <w:pPr>
              <w:spacing w:line="312" w:lineRule="auto"/>
              <w:jc w:val="left"/>
              <w:rPr>
                <w:rFonts w:cs="Arial"/>
                <w:b/>
                <w:color w:val="FFFFFF"/>
                <w:szCs w:val="22"/>
              </w:rPr>
            </w:pPr>
            <w:r w:rsidRPr="002340A0">
              <w:rPr>
                <w:rFonts w:cs="Arial"/>
                <w:b/>
                <w:color w:val="FFFFFF"/>
                <w:szCs w:val="22"/>
              </w:rPr>
              <w:t>Development and Design Tools</w:t>
            </w:r>
          </w:p>
        </w:tc>
        <w:tc>
          <w:tcPr>
            <w:tcW w:w="8010" w:type="dxa"/>
            <w:vAlign w:val="center"/>
          </w:tcPr>
          <w:p w14:paraId="2B62B10B" w14:textId="66ECD66B" w:rsidR="004B4DF0" w:rsidRDefault="004B4DF0" w:rsidP="006E5F4B">
            <w:pPr>
              <w:numPr>
                <w:ilvl w:val="0"/>
                <w:numId w:val="6"/>
              </w:numPr>
              <w:jc w:val="left"/>
              <w:rPr>
                <w:rFonts w:cs="Arial"/>
                <w:color w:val="auto"/>
                <w:spacing w:val="6"/>
                <w:lang w:val="en-US"/>
              </w:rPr>
            </w:pPr>
            <w:r>
              <w:rPr>
                <w:rFonts w:cs="Arial"/>
                <w:color w:val="auto"/>
                <w:spacing w:val="6"/>
                <w:lang w:val="en-US"/>
              </w:rPr>
              <w:t>Git</w:t>
            </w:r>
            <w:r>
              <w:rPr>
                <w:rFonts w:cs="Arial"/>
                <w:color w:val="auto"/>
                <w:spacing w:val="6"/>
                <w:lang w:val="vi-VN"/>
              </w:rPr>
              <w:t xml:space="preserve">, </w:t>
            </w:r>
            <w:r w:rsidR="00DB490A">
              <w:rPr>
                <w:rFonts w:cs="Arial"/>
                <w:color w:val="auto"/>
                <w:spacing w:val="6"/>
                <w:lang w:val="en-US"/>
              </w:rPr>
              <w:t>SVN</w:t>
            </w:r>
            <w:r w:rsidR="002F2C8E">
              <w:rPr>
                <w:rFonts w:cs="Arial"/>
                <w:color w:val="auto"/>
                <w:spacing w:val="6"/>
                <w:lang w:val="en-US"/>
              </w:rPr>
              <w:t>, Redmine, Trello</w:t>
            </w:r>
          </w:p>
          <w:p w14:paraId="5A28E57A" w14:textId="138C29EB" w:rsidR="00CA22C2" w:rsidRPr="00090B78" w:rsidRDefault="00DB490A" w:rsidP="00090B78">
            <w:pPr>
              <w:numPr>
                <w:ilvl w:val="0"/>
                <w:numId w:val="6"/>
              </w:numPr>
              <w:rPr>
                <w:rFonts w:cs="Arial"/>
                <w:color w:val="auto"/>
                <w:szCs w:val="22"/>
              </w:rPr>
            </w:pPr>
            <w:r>
              <w:rPr>
                <w:rFonts w:cs="Arial"/>
                <w:color w:val="auto"/>
                <w:spacing w:val="6"/>
                <w:lang w:val="en-US"/>
              </w:rPr>
              <w:t xml:space="preserve">Intellij, </w:t>
            </w:r>
            <w:r w:rsidRPr="00DB490A">
              <w:rPr>
                <w:rFonts w:cs="Arial"/>
                <w:color w:val="auto"/>
                <w:spacing w:val="6"/>
                <w:lang w:val="en-US"/>
              </w:rPr>
              <w:t>eclipse</w:t>
            </w:r>
            <w:r>
              <w:rPr>
                <w:rFonts w:cs="Arial"/>
                <w:color w:val="auto"/>
                <w:spacing w:val="6"/>
                <w:lang w:val="en-US"/>
              </w:rPr>
              <w:t xml:space="preserve">, </w:t>
            </w:r>
            <w:r w:rsidRPr="00DB490A">
              <w:rPr>
                <w:rFonts w:cs="Arial"/>
                <w:color w:val="auto"/>
                <w:spacing w:val="6"/>
                <w:lang w:val="en-US"/>
              </w:rPr>
              <w:t>netbean</w:t>
            </w:r>
            <w:r>
              <w:rPr>
                <w:rFonts w:cs="Arial"/>
                <w:color w:val="auto"/>
                <w:spacing w:val="6"/>
                <w:lang w:val="en-US"/>
              </w:rPr>
              <w:t xml:space="preserve">, </w:t>
            </w:r>
            <w:r w:rsidR="00CA22C2" w:rsidRPr="00CA22C2">
              <w:rPr>
                <w:rFonts w:cs="Arial"/>
                <w:color w:val="auto"/>
                <w:spacing w:val="6"/>
                <w:lang w:val="en-US"/>
              </w:rPr>
              <w:t>Visual Studio Code</w:t>
            </w:r>
            <w:r w:rsidR="004B4DF0">
              <w:rPr>
                <w:rFonts w:cs="Arial"/>
                <w:color w:val="auto"/>
                <w:spacing w:val="6"/>
                <w:lang w:val="vi-VN"/>
              </w:rPr>
              <w:t xml:space="preserve">, </w:t>
            </w:r>
            <w:r w:rsidR="002F2C8E" w:rsidRPr="002F2C8E">
              <w:rPr>
                <w:rFonts w:cs="Arial"/>
                <w:color w:val="auto"/>
                <w:spacing w:val="6"/>
                <w:lang w:val="en-US"/>
              </w:rPr>
              <w:t>WebStorm</w:t>
            </w:r>
            <w:r>
              <w:rPr>
                <w:rFonts w:cs="Arial"/>
                <w:color w:val="auto"/>
                <w:spacing w:val="6"/>
                <w:lang w:val="en-US"/>
              </w:rPr>
              <w:t>,</w:t>
            </w:r>
            <w:r w:rsidR="00CA22C2">
              <w:rPr>
                <w:rFonts w:cs="Arial"/>
                <w:color w:val="auto"/>
                <w:spacing w:val="6"/>
                <w:lang w:val="en-US"/>
              </w:rPr>
              <w:t xml:space="preserve"> </w:t>
            </w:r>
            <w:r w:rsidR="00CA22C2" w:rsidRPr="00CA22C2">
              <w:rPr>
                <w:rFonts w:cs="Arial"/>
                <w:color w:val="auto"/>
                <w:spacing w:val="6"/>
                <w:lang w:val="en-US"/>
              </w:rPr>
              <w:t>Sublime Text 3</w:t>
            </w:r>
          </w:p>
        </w:tc>
      </w:tr>
      <w:tr w:rsidR="004B4DF0" w:rsidRPr="002340A0" w14:paraId="541BE89A" w14:textId="77777777" w:rsidTr="003E240A">
        <w:trPr>
          <w:trHeight w:val="576"/>
        </w:trPr>
        <w:tc>
          <w:tcPr>
            <w:tcW w:w="1890" w:type="dxa"/>
            <w:gridSpan w:val="2"/>
            <w:shd w:val="clear" w:color="auto" w:fill="7F7F7F"/>
            <w:vAlign w:val="center"/>
          </w:tcPr>
          <w:p w14:paraId="34F4C4C7" w14:textId="114CECBD" w:rsidR="004B4DF0" w:rsidRPr="002340A0" w:rsidRDefault="004B4DF0" w:rsidP="004B4DF0">
            <w:pPr>
              <w:spacing w:line="312" w:lineRule="auto"/>
              <w:jc w:val="left"/>
              <w:rPr>
                <w:rFonts w:cs="Arial"/>
                <w:b/>
                <w:color w:val="FFFFFF"/>
                <w:szCs w:val="22"/>
              </w:rPr>
            </w:pPr>
            <w:r w:rsidRPr="002340A0">
              <w:rPr>
                <w:rFonts w:cs="Arial"/>
                <w:b/>
                <w:color w:val="FFFFFF"/>
                <w:szCs w:val="22"/>
              </w:rPr>
              <w:t>Framework</w:t>
            </w:r>
          </w:p>
        </w:tc>
        <w:tc>
          <w:tcPr>
            <w:tcW w:w="8010" w:type="dxa"/>
            <w:vAlign w:val="center"/>
          </w:tcPr>
          <w:p w14:paraId="4F22C429" w14:textId="5D9D5522" w:rsidR="004B4DF0" w:rsidRDefault="004B4DF0" w:rsidP="00DB490A">
            <w:pPr>
              <w:numPr>
                <w:ilvl w:val="0"/>
                <w:numId w:val="6"/>
              </w:numPr>
              <w:rPr>
                <w:rFonts w:cs="Arial"/>
                <w:color w:val="auto"/>
                <w:szCs w:val="22"/>
              </w:rPr>
            </w:pPr>
            <w:r>
              <w:rPr>
                <w:rFonts w:cs="Arial"/>
                <w:color w:val="auto"/>
                <w:szCs w:val="22"/>
              </w:rPr>
              <w:t>Angular</w:t>
            </w:r>
            <w:r w:rsidR="00DB490A">
              <w:rPr>
                <w:rFonts w:cs="Arial"/>
                <w:color w:val="auto"/>
                <w:szCs w:val="22"/>
              </w:rPr>
              <w:t xml:space="preserve"> 11</w:t>
            </w:r>
            <w:r w:rsidR="00CA22C2">
              <w:rPr>
                <w:rFonts w:cs="Arial"/>
                <w:color w:val="auto"/>
                <w:szCs w:val="22"/>
                <w:lang w:val="en-US"/>
              </w:rPr>
              <w:t>,</w:t>
            </w:r>
            <w:r w:rsidR="00DB490A">
              <w:rPr>
                <w:rFonts w:cs="Arial"/>
                <w:color w:val="auto"/>
                <w:szCs w:val="22"/>
                <w:lang w:val="en-US"/>
              </w:rPr>
              <w:t xml:space="preserve"> angularjs</w:t>
            </w:r>
          </w:p>
          <w:p w14:paraId="2D2DE0F5" w14:textId="360AE48F" w:rsidR="004B4DF0" w:rsidRPr="00B3112A" w:rsidRDefault="00DB490A" w:rsidP="00120180">
            <w:pPr>
              <w:numPr>
                <w:ilvl w:val="0"/>
                <w:numId w:val="6"/>
              </w:numPr>
              <w:rPr>
                <w:rFonts w:cs="Arial"/>
                <w:color w:val="auto"/>
                <w:szCs w:val="22"/>
              </w:rPr>
            </w:pPr>
            <w:r>
              <w:rPr>
                <w:rFonts w:cs="Arial"/>
                <w:color w:val="auto"/>
                <w:szCs w:val="22"/>
                <w:lang w:val="en-US"/>
              </w:rPr>
              <w:t>Spring</w:t>
            </w:r>
          </w:p>
        </w:tc>
      </w:tr>
      <w:tr w:rsidR="004B4DF0" w:rsidRPr="002340A0" w14:paraId="677C978E" w14:textId="77777777" w:rsidTr="003E240A">
        <w:trPr>
          <w:trHeight w:val="576"/>
        </w:trPr>
        <w:tc>
          <w:tcPr>
            <w:tcW w:w="1890" w:type="dxa"/>
            <w:gridSpan w:val="2"/>
            <w:shd w:val="clear" w:color="auto" w:fill="7F7F7F"/>
            <w:vAlign w:val="center"/>
          </w:tcPr>
          <w:p w14:paraId="60375B38" w14:textId="08A7993D" w:rsidR="004B4DF0" w:rsidRPr="002340A0" w:rsidRDefault="004B4DF0" w:rsidP="004B4DF0">
            <w:pPr>
              <w:spacing w:line="312" w:lineRule="auto"/>
              <w:jc w:val="left"/>
              <w:rPr>
                <w:rFonts w:cs="Arial"/>
                <w:b/>
                <w:color w:val="FFFFFF"/>
                <w:szCs w:val="22"/>
              </w:rPr>
            </w:pPr>
            <w:r w:rsidRPr="002340A0">
              <w:rPr>
                <w:rFonts w:cs="Arial"/>
                <w:b/>
                <w:color w:val="FFFFFF"/>
                <w:szCs w:val="22"/>
              </w:rPr>
              <w:t>OPERATING SYSTEMS</w:t>
            </w:r>
          </w:p>
        </w:tc>
        <w:tc>
          <w:tcPr>
            <w:tcW w:w="8010" w:type="dxa"/>
            <w:vAlign w:val="center"/>
          </w:tcPr>
          <w:p w14:paraId="46B34C22" w14:textId="15CB3B2A" w:rsidR="004B4DF0" w:rsidRPr="00120180" w:rsidRDefault="004B4DF0" w:rsidP="00120180">
            <w:pPr>
              <w:numPr>
                <w:ilvl w:val="0"/>
                <w:numId w:val="6"/>
              </w:numPr>
              <w:rPr>
                <w:rFonts w:cs="Arial"/>
                <w:color w:val="auto"/>
                <w:szCs w:val="22"/>
              </w:rPr>
            </w:pPr>
            <w:r>
              <w:rPr>
                <w:rFonts w:cs="Arial"/>
                <w:color w:val="auto"/>
                <w:szCs w:val="22"/>
              </w:rPr>
              <w:t>Window</w:t>
            </w:r>
          </w:p>
        </w:tc>
      </w:tr>
    </w:tbl>
    <w:p w14:paraId="152D802E" w14:textId="2057BDA5" w:rsidR="00621A66" w:rsidRDefault="00621A66">
      <w:pPr>
        <w:spacing w:before="0" w:after="0"/>
        <w:jc w:val="left"/>
        <w:rPr>
          <w:rFonts w:cs="Arial"/>
          <w:b/>
          <w:bCs/>
          <w:color w:val="000000"/>
          <w:szCs w:val="22"/>
        </w:rPr>
      </w:pPr>
    </w:p>
    <w:p w14:paraId="12BF51C6" w14:textId="77777777" w:rsidR="00B06EA0" w:rsidRPr="003731B1" w:rsidRDefault="00B06EA0" w:rsidP="00B06EA0">
      <w:pPr>
        <w:pStyle w:val="PlainText"/>
        <w:jc w:val="both"/>
        <w:outlineLvl w:val="0"/>
        <w:rPr>
          <w:rFonts w:ascii="Tahoma" w:hAnsi="Tahoma" w:cs="Tahoma"/>
          <w:b/>
          <w:bCs/>
        </w:rPr>
      </w:pPr>
      <w:r w:rsidRPr="003731B1">
        <w:rPr>
          <w:rFonts w:ascii="Tahoma" w:hAnsi="Tahoma" w:cs="Tahoma"/>
          <w:b/>
          <w:bCs/>
        </w:rPr>
        <w:t>PROFESSIONAL EXPERIENCE</w:t>
      </w:r>
    </w:p>
    <w:p w14:paraId="50B0E0EF" w14:textId="77777777" w:rsidR="00B06EA0" w:rsidRDefault="00B06EA0" w:rsidP="00B06EA0">
      <w:pPr>
        <w:pStyle w:val="PlainText"/>
        <w:jc w:val="both"/>
        <w:outlineLvl w:val="0"/>
        <w:rPr>
          <w:rFonts w:ascii="Tahoma" w:hAnsi="Tahoma" w:cs="Tahoma"/>
          <w:b/>
          <w:bCs/>
        </w:rPr>
      </w:pPr>
    </w:p>
    <w:p w14:paraId="48F23019" w14:textId="45BC3F89" w:rsidR="00C916A4" w:rsidRDefault="00B06EA0" w:rsidP="00B06EA0">
      <w:pPr>
        <w:pStyle w:val="PlainText"/>
        <w:jc w:val="both"/>
        <w:outlineLvl w:val="0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WORK EXPERIENCE</w:t>
      </w:r>
    </w:p>
    <w:p w14:paraId="7A75AE49" w14:textId="025D1D9C" w:rsidR="00C916A4" w:rsidRPr="004B2E75" w:rsidRDefault="002258F4" w:rsidP="00C916A4">
      <w:pPr>
        <w:spacing w:beforeLines="40" w:before="96"/>
        <w:outlineLvl w:val="0"/>
        <w:rPr>
          <w:rFonts w:ascii="Tahoma" w:hAnsi="Tahoma" w:cs="Tahoma"/>
          <w:b/>
          <w:color w:val="auto"/>
          <w:sz w:val="20"/>
          <w:szCs w:val="20"/>
          <w:u w:val="single"/>
        </w:rPr>
      </w:pPr>
      <w:r>
        <w:rPr>
          <w:rFonts w:ascii="Tahoma" w:hAnsi="Tahoma" w:cs="Tahoma"/>
          <w:b/>
          <w:color w:val="auto"/>
          <w:sz w:val="20"/>
          <w:szCs w:val="20"/>
          <w:u w:val="single"/>
        </w:rPr>
        <w:t>September</w:t>
      </w:r>
      <w:r w:rsidR="00AF5F02" w:rsidRPr="004B2E75">
        <w:rPr>
          <w:rFonts w:ascii="Tahoma" w:hAnsi="Tahoma" w:cs="Tahoma"/>
          <w:b/>
          <w:color w:val="auto"/>
          <w:sz w:val="20"/>
          <w:szCs w:val="20"/>
          <w:u w:val="single"/>
        </w:rPr>
        <w:t xml:space="preserve"> </w:t>
      </w:r>
      <w:r w:rsidR="00F4494F">
        <w:rPr>
          <w:rFonts w:ascii="Tahoma" w:hAnsi="Tahoma" w:cs="Tahoma"/>
          <w:b/>
          <w:color w:val="auto"/>
          <w:sz w:val="20"/>
          <w:szCs w:val="20"/>
          <w:u w:val="single"/>
        </w:rPr>
        <w:t>201</w:t>
      </w:r>
      <w:r>
        <w:rPr>
          <w:rFonts w:ascii="Tahoma" w:hAnsi="Tahoma" w:cs="Tahoma"/>
          <w:b/>
          <w:color w:val="auto"/>
          <w:sz w:val="20"/>
          <w:szCs w:val="20"/>
          <w:u w:val="single"/>
        </w:rPr>
        <w:t>9</w:t>
      </w:r>
      <w:r w:rsidR="00C916A4" w:rsidRPr="004B2E75">
        <w:rPr>
          <w:rFonts w:ascii="Tahoma" w:hAnsi="Tahoma" w:cs="Tahoma"/>
          <w:b/>
          <w:color w:val="auto"/>
          <w:sz w:val="20"/>
          <w:szCs w:val="20"/>
          <w:u w:val="single"/>
        </w:rPr>
        <w:t xml:space="preserve"> – Now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68"/>
        <w:gridCol w:w="6480"/>
      </w:tblGrid>
      <w:tr w:rsidR="004B2E75" w:rsidRPr="004B2E75" w14:paraId="459570B4" w14:textId="77777777" w:rsidTr="00B2463D">
        <w:tc>
          <w:tcPr>
            <w:tcW w:w="2268" w:type="dxa"/>
          </w:tcPr>
          <w:p w14:paraId="0FAC22E7" w14:textId="77777777" w:rsidR="00C916A4" w:rsidRPr="004B2E75" w:rsidRDefault="00C916A4" w:rsidP="00B2463D">
            <w:pPr>
              <w:spacing w:beforeLines="40" w:before="96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4B2E75">
              <w:rPr>
                <w:rFonts w:ascii="Tahoma" w:hAnsi="Tahoma" w:cs="Tahoma"/>
                <w:color w:val="auto"/>
                <w:sz w:val="20"/>
                <w:szCs w:val="20"/>
              </w:rPr>
              <w:t>Organization</w:t>
            </w:r>
          </w:p>
        </w:tc>
        <w:tc>
          <w:tcPr>
            <w:tcW w:w="6480" w:type="dxa"/>
          </w:tcPr>
          <w:p w14:paraId="59C3BF79" w14:textId="31D8CF53" w:rsidR="00C916A4" w:rsidRPr="004B2E75" w:rsidRDefault="00F4494F" w:rsidP="00B2463D">
            <w:pPr>
              <w:spacing w:beforeLines="40" w:before="96"/>
              <w:rPr>
                <w:color w:val="auto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  <w:lang w:val="en-US"/>
              </w:rPr>
              <w:t>Pal Tech</w:t>
            </w:r>
            <w:r w:rsidR="00AF5F02" w:rsidRPr="004B2E75">
              <w:rPr>
                <w:rFonts w:ascii="Tahoma" w:hAnsi="Tahoma" w:cs="Tahoma"/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4B2E75" w:rsidRPr="004B2E75" w14:paraId="2A8A560C" w14:textId="77777777" w:rsidTr="00B2463D">
        <w:tc>
          <w:tcPr>
            <w:tcW w:w="2268" w:type="dxa"/>
          </w:tcPr>
          <w:p w14:paraId="11118AE0" w14:textId="77777777" w:rsidR="00C916A4" w:rsidRPr="004B2E75" w:rsidRDefault="00C916A4" w:rsidP="00B2463D">
            <w:pPr>
              <w:spacing w:beforeLines="40" w:before="96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4B2E75">
              <w:rPr>
                <w:rFonts w:ascii="Tahoma" w:hAnsi="Tahoma" w:cs="Tahoma"/>
                <w:color w:val="auto"/>
                <w:sz w:val="20"/>
                <w:szCs w:val="20"/>
              </w:rPr>
              <w:t>Position</w:t>
            </w:r>
          </w:p>
        </w:tc>
        <w:tc>
          <w:tcPr>
            <w:tcW w:w="6480" w:type="dxa"/>
          </w:tcPr>
          <w:p w14:paraId="690972E9" w14:textId="43C3042B" w:rsidR="00C916A4" w:rsidRPr="004B2E75" w:rsidRDefault="00AF5F02" w:rsidP="00B2463D">
            <w:pPr>
              <w:spacing w:beforeLines="40" w:before="96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4B2E75">
              <w:rPr>
                <w:rFonts w:ascii="Tahoma" w:hAnsi="Tahoma" w:cs="Tahoma"/>
                <w:color w:val="auto"/>
                <w:sz w:val="20"/>
                <w:szCs w:val="20"/>
              </w:rPr>
              <w:t>F</w:t>
            </w:r>
            <w:r w:rsidR="00915295" w:rsidRPr="004B2E75">
              <w:rPr>
                <w:rFonts w:ascii="Tahoma" w:hAnsi="Tahoma" w:cs="Tahoma"/>
                <w:color w:val="auto"/>
                <w:sz w:val="20"/>
                <w:szCs w:val="20"/>
              </w:rPr>
              <w:t>ull S</w:t>
            </w:r>
            <w:r w:rsidRPr="004B2E75">
              <w:rPr>
                <w:rFonts w:ascii="Tahoma" w:hAnsi="Tahoma" w:cs="Tahoma"/>
                <w:color w:val="auto"/>
                <w:sz w:val="20"/>
                <w:szCs w:val="20"/>
              </w:rPr>
              <w:t>tack Developer</w:t>
            </w:r>
          </w:p>
        </w:tc>
      </w:tr>
      <w:tr w:rsidR="004B2E75" w:rsidRPr="004B2E75" w14:paraId="6A4EA3E8" w14:textId="77777777" w:rsidTr="00B2463D">
        <w:tc>
          <w:tcPr>
            <w:tcW w:w="2268" w:type="dxa"/>
            <w:hideMark/>
          </w:tcPr>
          <w:p w14:paraId="1813D870" w14:textId="77777777" w:rsidR="00C916A4" w:rsidRPr="004B2E75" w:rsidRDefault="00C916A4" w:rsidP="00B2463D">
            <w:pPr>
              <w:spacing w:beforeLines="40" w:before="96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4B2E75">
              <w:rPr>
                <w:rFonts w:ascii="Tahoma" w:hAnsi="Tahoma" w:cs="Tahoma"/>
                <w:color w:val="auto"/>
                <w:sz w:val="20"/>
                <w:szCs w:val="20"/>
              </w:rPr>
              <w:t>Job description</w:t>
            </w:r>
          </w:p>
        </w:tc>
        <w:tc>
          <w:tcPr>
            <w:tcW w:w="6480" w:type="dxa"/>
            <w:hideMark/>
          </w:tcPr>
          <w:p w14:paraId="2DCF018C" w14:textId="5D94DAE8" w:rsidR="00594247" w:rsidRPr="00F4494F" w:rsidRDefault="00594247" w:rsidP="00F4494F">
            <w:pPr>
              <w:numPr>
                <w:ilvl w:val="0"/>
                <w:numId w:val="11"/>
              </w:numPr>
              <w:spacing w:beforeLines="40" w:before="96" w:after="0"/>
              <w:jc w:val="lef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4B2E75">
              <w:rPr>
                <w:rFonts w:ascii="Tahoma" w:hAnsi="Tahoma" w:cs="Tahoma"/>
                <w:color w:val="auto"/>
                <w:sz w:val="20"/>
                <w:szCs w:val="20"/>
              </w:rPr>
              <w:t>Full Stack Developer</w:t>
            </w:r>
            <w:r w:rsidRPr="00F4494F">
              <w:rPr>
                <w:rFonts w:ascii="Tahoma" w:hAnsi="Tahoma" w:cs="Tahoma"/>
                <w:color w:val="auto"/>
                <w:sz w:val="20"/>
                <w:szCs w:val="20"/>
              </w:rPr>
              <w:t xml:space="preserve"> </w:t>
            </w:r>
          </w:p>
          <w:p w14:paraId="797B1BBE" w14:textId="77777777" w:rsidR="00594247" w:rsidRPr="004B2E75" w:rsidRDefault="00594247" w:rsidP="00594247">
            <w:pPr>
              <w:numPr>
                <w:ilvl w:val="0"/>
                <w:numId w:val="11"/>
              </w:numPr>
              <w:spacing w:beforeLines="40" w:before="96" w:after="0"/>
              <w:jc w:val="lef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4B2E75">
              <w:rPr>
                <w:rFonts w:ascii="Tahoma" w:hAnsi="Tahoma" w:cs="Tahoma"/>
                <w:color w:val="auto"/>
                <w:sz w:val="20"/>
                <w:szCs w:val="20"/>
              </w:rPr>
              <w:t>Solution Architect</w:t>
            </w:r>
          </w:p>
          <w:p w14:paraId="209E0C68" w14:textId="79DAB2EA" w:rsidR="00F25AFB" w:rsidRPr="004B2E75" w:rsidRDefault="00594247" w:rsidP="00594247">
            <w:pPr>
              <w:numPr>
                <w:ilvl w:val="0"/>
                <w:numId w:val="11"/>
              </w:numPr>
              <w:spacing w:beforeLines="40" w:before="96" w:after="0"/>
              <w:jc w:val="left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4B2E75">
              <w:rPr>
                <w:rFonts w:ascii="Tahoma" w:hAnsi="Tahoma" w:cs="Tahoma"/>
                <w:color w:val="auto"/>
                <w:sz w:val="20"/>
                <w:szCs w:val="20"/>
              </w:rPr>
              <w:t>Coding and design source code structure</w:t>
            </w:r>
          </w:p>
        </w:tc>
      </w:tr>
    </w:tbl>
    <w:p w14:paraId="072B32A5" w14:textId="77777777" w:rsidR="001A44F1" w:rsidRDefault="001A44F1" w:rsidP="00FC672B">
      <w:pPr>
        <w:spacing w:beforeLines="40" w:before="96"/>
        <w:outlineLvl w:val="0"/>
        <w:rPr>
          <w:rFonts w:ascii="Tahoma" w:hAnsi="Tahoma" w:cs="Tahoma"/>
          <w:b/>
          <w:sz w:val="20"/>
          <w:szCs w:val="20"/>
          <w:u w:val="single"/>
        </w:rPr>
      </w:pPr>
    </w:p>
    <w:p w14:paraId="41052B93" w14:textId="28AE4450" w:rsidR="00952F88" w:rsidRDefault="00AB3831" w:rsidP="00952F88">
      <w:pPr>
        <w:tabs>
          <w:tab w:val="left" w:pos="1877"/>
        </w:tabs>
        <w:spacing w:line="312" w:lineRule="auto"/>
        <w:jc w:val="left"/>
        <w:outlineLvl w:val="0"/>
        <w:rPr>
          <w:rFonts w:cs="Arial"/>
          <w:b/>
          <w:bCs/>
          <w:color w:val="000000"/>
          <w:szCs w:val="22"/>
        </w:rPr>
      </w:pPr>
      <w:r>
        <w:rPr>
          <w:rFonts w:cs="Arial"/>
          <w:b/>
          <w:bCs/>
          <w:color w:val="000000"/>
          <w:szCs w:val="22"/>
        </w:rPr>
        <w:t>RECENT ASSIGNMENT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3"/>
        <w:gridCol w:w="8150"/>
      </w:tblGrid>
      <w:tr w:rsidR="00BB1C8A" w:rsidRPr="003F37E7" w14:paraId="5BFD05F9" w14:textId="77777777" w:rsidTr="005527C8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1BA2958C" w14:textId="77777777" w:rsidR="00BB1C8A" w:rsidRPr="008C3E0E" w:rsidRDefault="00BB1C8A" w:rsidP="00B2463D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Project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FD075" w14:textId="7261B773" w:rsidR="00BB1C8A" w:rsidRPr="003F37E7" w:rsidRDefault="006A6D6B" w:rsidP="00B2463D">
            <w:pPr>
              <w:rPr>
                <w:rFonts w:eastAsia="Arial"/>
                <w:b/>
                <w:color w:val="000000"/>
              </w:rPr>
            </w:pPr>
            <w:r w:rsidRPr="006A6D6B">
              <w:rPr>
                <w:rFonts w:eastAsia="Arial"/>
                <w:b/>
                <w:color w:val="000000"/>
              </w:rPr>
              <w:t>Exchange Betting</w:t>
            </w:r>
            <w:r>
              <w:rPr>
                <w:rFonts w:eastAsia="Arial"/>
                <w:b/>
                <w:color w:val="000000"/>
              </w:rPr>
              <w:t xml:space="preserve"> </w:t>
            </w:r>
          </w:p>
        </w:tc>
      </w:tr>
      <w:tr w:rsidR="00BB1C8A" w:rsidRPr="00BB1C8A" w14:paraId="7E14CC71" w14:textId="77777777" w:rsidTr="005527C8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14DB09C3" w14:textId="77777777" w:rsidR="00BB1C8A" w:rsidRPr="008C3E0E" w:rsidRDefault="00BB1C8A" w:rsidP="00B2463D">
            <w:pPr>
              <w:jc w:val="left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Customer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2B53" w14:textId="1A4A9B70" w:rsidR="00BB1C8A" w:rsidRPr="009A5DCA" w:rsidRDefault="00F4494F" w:rsidP="00B2463D">
            <w:pPr>
              <w:rPr>
                <w:rFonts w:eastAsia="Arial"/>
                <w:bCs/>
                <w:color w:val="000000"/>
                <w:sz w:val="20"/>
                <w:szCs w:val="20"/>
              </w:rPr>
            </w:pPr>
            <w:r w:rsidRPr="00F4494F">
              <w:rPr>
                <w:rFonts w:eastAsia="Arial"/>
                <w:bCs/>
                <w:color w:val="000000"/>
                <w:sz w:val="20"/>
                <w:szCs w:val="20"/>
              </w:rPr>
              <w:t>Singapore</w:t>
            </w:r>
          </w:p>
        </w:tc>
      </w:tr>
      <w:tr w:rsidR="00BB1C8A" w:rsidRPr="00BB1C8A" w14:paraId="2B65BB41" w14:textId="77777777" w:rsidTr="005527C8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7EF3FB37" w14:textId="77777777" w:rsidR="00BB1C8A" w:rsidRPr="008C3E0E" w:rsidRDefault="00BB1C8A" w:rsidP="00B2463D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Duration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6A08" w14:textId="0B095BD8" w:rsidR="00BB1C8A" w:rsidRPr="009A5DCA" w:rsidRDefault="00AF5A64" w:rsidP="005527C8">
            <w:pPr>
              <w:rPr>
                <w:rFonts w:eastAsia="Arial"/>
                <w:bCs/>
                <w:color w:val="000000"/>
                <w:sz w:val="20"/>
                <w:szCs w:val="20"/>
              </w:rPr>
            </w:pPr>
            <w:r>
              <w:rPr>
                <w:rFonts w:eastAsia="Arial"/>
                <w:bCs/>
                <w:color w:val="000000"/>
                <w:sz w:val="20"/>
                <w:szCs w:val="20"/>
              </w:rPr>
              <w:t>09/2019</w:t>
            </w:r>
            <w:r w:rsidR="00BB1C8A" w:rsidRPr="009A5DCA">
              <w:rPr>
                <w:rFonts w:eastAsia="Arial"/>
                <w:bCs/>
                <w:color w:val="000000"/>
                <w:sz w:val="20"/>
                <w:szCs w:val="20"/>
              </w:rPr>
              <w:t xml:space="preserve"> – Now</w:t>
            </w:r>
          </w:p>
        </w:tc>
      </w:tr>
      <w:tr w:rsidR="00BB1C8A" w:rsidRPr="00BB1C8A" w14:paraId="3773BFAA" w14:textId="77777777" w:rsidTr="005527C8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78CD7A50" w14:textId="77777777" w:rsidR="00BB1C8A" w:rsidRPr="008C3E0E" w:rsidRDefault="00BB1C8A" w:rsidP="00B2463D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Size</w:t>
            </w:r>
            <w:r>
              <w:rPr>
                <w:rFonts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36C3" w14:textId="13988BB3" w:rsidR="00BB1C8A" w:rsidRPr="009A5DCA" w:rsidRDefault="00A03BAC" w:rsidP="00B2463D">
            <w:pPr>
              <w:rPr>
                <w:rFonts w:eastAsia="Arial"/>
                <w:bCs/>
                <w:color w:val="000000"/>
                <w:sz w:val="20"/>
                <w:szCs w:val="20"/>
              </w:rPr>
            </w:pPr>
            <w:r>
              <w:rPr>
                <w:rFonts w:eastAsia="Arial"/>
                <w:bCs/>
                <w:color w:val="000000"/>
                <w:sz w:val="20"/>
                <w:szCs w:val="20"/>
              </w:rPr>
              <w:t>1</w:t>
            </w:r>
            <w:r w:rsidR="00BB1C8A" w:rsidRPr="009A5DCA">
              <w:rPr>
                <w:rFonts w:eastAsia="Arial"/>
                <w:bCs/>
                <w:color w:val="000000"/>
                <w:sz w:val="20"/>
                <w:szCs w:val="20"/>
              </w:rPr>
              <w:t>00+</w:t>
            </w:r>
          </w:p>
        </w:tc>
      </w:tr>
      <w:tr w:rsidR="00BB1C8A" w:rsidRPr="00BB1C8A" w14:paraId="16C6B198" w14:textId="77777777" w:rsidTr="005527C8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6E8CBB17" w14:textId="77777777" w:rsidR="00BB1C8A" w:rsidRPr="008C3E0E" w:rsidRDefault="00BB1C8A" w:rsidP="00B2463D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Position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2557F" w14:textId="2C519761" w:rsidR="00BB1C8A" w:rsidRPr="009A5DCA" w:rsidRDefault="00F4494F" w:rsidP="00B2463D">
            <w:pPr>
              <w:rPr>
                <w:rFonts w:eastAsia="Arial"/>
                <w:bCs/>
                <w:color w:val="000000"/>
                <w:sz w:val="20"/>
                <w:szCs w:val="20"/>
              </w:rPr>
            </w:pPr>
            <w:r w:rsidRPr="00F4494F">
              <w:rPr>
                <w:rFonts w:eastAsia="Arial"/>
                <w:bCs/>
                <w:color w:val="000000"/>
                <w:sz w:val="20"/>
                <w:szCs w:val="20"/>
              </w:rPr>
              <w:t>Full Stack Developer</w:t>
            </w:r>
          </w:p>
        </w:tc>
      </w:tr>
      <w:tr w:rsidR="00BB1C8A" w:rsidRPr="00BB1C8A" w14:paraId="7B88E530" w14:textId="77777777" w:rsidTr="005527C8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5F97E07F" w14:textId="77777777" w:rsidR="00BB1C8A" w:rsidRPr="008C3E0E" w:rsidRDefault="00BB1C8A" w:rsidP="00B2463D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 xml:space="preserve">Project </w:t>
            </w:r>
          </w:p>
          <w:p w14:paraId="608C3E87" w14:textId="77777777" w:rsidR="00BB1C8A" w:rsidRPr="008C3E0E" w:rsidRDefault="00BB1C8A" w:rsidP="00B2463D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Description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7AB70" w14:textId="3E91B8FB" w:rsidR="00BB1C8A" w:rsidRPr="009A5DCA" w:rsidRDefault="006A6D6B" w:rsidP="00B2463D">
            <w:pPr>
              <w:rPr>
                <w:rFonts w:eastAsia="Arial"/>
                <w:bCs/>
                <w:color w:val="000000"/>
                <w:sz w:val="20"/>
                <w:szCs w:val="20"/>
              </w:rPr>
            </w:pPr>
            <w:r w:rsidRPr="006A6D6B">
              <w:rPr>
                <w:rFonts w:eastAsia="Arial"/>
                <w:bCs/>
                <w:color w:val="000000"/>
                <w:sz w:val="20"/>
                <w:szCs w:val="20"/>
              </w:rPr>
              <w:t>Exchange Betting  is an online gambling company which operates the world's largest online betting exchange. It also offers a Sportsbook (fixed odds betting), online casino, online poker and online bingo</w:t>
            </w:r>
          </w:p>
        </w:tc>
      </w:tr>
      <w:tr w:rsidR="00BB1C8A" w:rsidRPr="00BB1C8A" w14:paraId="222DE219" w14:textId="77777777" w:rsidTr="005527C8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4DCD6C3B" w14:textId="77777777" w:rsidR="00BB1C8A" w:rsidRPr="008C3E0E" w:rsidRDefault="00BB1C8A" w:rsidP="00B2463D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My responsibility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4B334" w14:textId="0478F9E6" w:rsidR="00BB1C8A" w:rsidRPr="00E73257" w:rsidRDefault="0098592B" w:rsidP="0098592B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rFonts w:eastAsia="Arial"/>
                <w:bCs/>
                <w:color w:val="000000"/>
                <w:sz w:val="20"/>
                <w:szCs w:val="20"/>
              </w:rPr>
            </w:pPr>
            <w:r>
              <w:rPr>
                <w:rFonts w:eastAsia="Arial"/>
                <w:bCs/>
                <w:color w:val="000000"/>
                <w:sz w:val="20"/>
                <w:szCs w:val="20"/>
                <w:lang w:val="vi-VN"/>
              </w:rPr>
              <w:t>A</w:t>
            </w:r>
            <w:r w:rsidR="00E73257" w:rsidRPr="00E73257">
              <w:rPr>
                <w:rFonts w:eastAsia="Arial"/>
                <w:bCs/>
                <w:color w:val="000000"/>
                <w:sz w:val="20"/>
                <w:szCs w:val="20"/>
                <w:lang w:val="vi-VN"/>
              </w:rPr>
              <w:t xml:space="preserve">t the same time, build new </w:t>
            </w:r>
            <w:r w:rsidR="00E73257">
              <w:rPr>
                <w:rFonts w:eastAsia="Arial"/>
                <w:bCs/>
                <w:color w:val="000000"/>
                <w:sz w:val="20"/>
                <w:szCs w:val="20"/>
                <w:lang w:val="vi-VN"/>
              </w:rPr>
              <w:t>f</w:t>
            </w:r>
            <w:r w:rsidR="00E73257" w:rsidRPr="00E73257">
              <w:rPr>
                <w:rFonts w:eastAsia="Arial"/>
                <w:bCs/>
                <w:color w:val="000000"/>
                <w:sz w:val="20"/>
                <w:szCs w:val="20"/>
                <w:lang w:val="vi-VN"/>
              </w:rPr>
              <w:t>uture and maintenance systems</w:t>
            </w:r>
            <w:r w:rsidR="00C916A4" w:rsidRPr="009A5DCA">
              <w:rPr>
                <w:rFonts w:eastAsia="Arial"/>
                <w:bCs/>
                <w:color w:val="000000"/>
                <w:sz w:val="20"/>
                <w:szCs w:val="20"/>
                <w:lang w:val="vi-VN"/>
              </w:rPr>
              <w:t>.</w:t>
            </w:r>
          </w:p>
          <w:p w14:paraId="2FF3445E" w14:textId="77777777" w:rsidR="00E73257" w:rsidRDefault="00E73257" w:rsidP="0098592B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rFonts w:eastAsia="Arial"/>
                <w:bCs/>
                <w:color w:val="000000"/>
                <w:sz w:val="20"/>
                <w:szCs w:val="20"/>
              </w:rPr>
            </w:pPr>
            <w:r w:rsidRPr="00E73257">
              <w:rPr>
                <w:rFonts w:eastAsia="Arial"/>
                <w:bCs/>
                <w:color w:val="000000"/>
                <w:sz w:val="20"/>
                <w:szCs w:val="20"/>
              </w:rPr>
              <w:t>Examines the source code kit and is in charge of it.</w:t>
            </w:r>
          </w:p>
          <w:p w14:paraId="12E4198A" w14:textId="77777777" w:rsidR="00E73257" w:rsidRPr="00E73257" w:rsidRDefault="00E73257" w:rsidP="0098592B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rFonts w:eastAsia="Arial"/>
                <w:bCs/>
                <w:color w:val="000000"/>
                <w:sz w:val="20"/>
                <w:szCs w:val="20"/>
              </w:rPr>
            </w:pPr>
            <w:r w:rsidRPr="00E73257">
              <w:rPr>
                <w:rFonts w:eastAsia="Arial"/>
                <w:bCs/>
                <w:color w:val="000000"/>
                <w:sz w:val="20"/>
                <w:szCs w:val="20"/>
              </w:rPr>
              <w:t>Meeting directly with customer, project leader.</w:t>
            </w:r>
          </w:p>
          <w:p w14:paraId="53B47209" w14:textId="77777777" w:rsidR="00E73257" w:rsidRPr="00E73257" w:rsidRDefault="00E73257" w:rsidP="0098592B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rFonts w:eastAsia="Arial"/>
                <w:bCs/>
                <w:color w:val="000000"/>
                <w:sz w:val="20"/>
                <w:szCs w:val="20"/>
              </w:rPr>
            </w:pPr>
            <w:r w:rsidRPr="00E73257">
              <w:rPr>
                <w:rFonts w:eastAsia="Arial"/>
                <w:bCs/>
                <w:color w:val="000000"/>
                <w:sz w:val="20"/>
                <w:szCs w:val="20"/>
              </w:rPr>
              <w:t>Meeting weekly, report.</w:t>
            </w:r>
          </w:p>
          <w:p w14:paraId="4C87B83B" w14:textId="77777777" w:rsidR="00E73257" w:rsidRPr="00E73257" w:rsidRDefault="00E73257" w:rsidP="0098592B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rFonts w:eastAsia="Arial"/>
                <w:bCs/>
                <w:color w:val="000000"/>
                <w:sz w:val="20"/>
                <w:szCs w:val="20"/>
              </w:rPr>
            </w:pPr>
            <w:r w:rsidRPr="00E73257">
              <w:rPr>
                <w:rFonts w:eastAsia="Arial"/>
                <w:bCs/>
                <w:color w:val="000000"/>
                <w:sz w:val="20"/>
                <w:szCs w:val="20"/>
              </w:rPr>
              <w:lastRenderedPageBreak/>
              <w:t>Write code base on detail design and</w:t>
            </w:r>
          </w:p>
          <w:p w14:paraId="0DB39E08" w14:textId="77777777" w:rsidR="00E73257" w:rsidRPr="00E73257" w:rsidRDefault="00E73257" w:rsidP="0098592B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rFonts w:eastAsia="Arial"/>
                <w:bCs/>
                <w:color w:val="000000"/>
                <w:sz w:val="20"/>
                <w:szCs w:val="20"/>
              </w:rPr>
            </w:pPr>
            <w:r w:rsidRPr="00E73257">
              <w:rPr>
                <w:rFonts w:eastAsia="Arial"/>
                <w:bCs/>
                <w:color w:val="000000"/>
                <w:sz w:val="20"/>
                <w:szCs w:val="20"/>
              </w:rPr>
              <w:t>Function/Requirement specifications.</w:t>
            </w:r>
          </w:p>
          <w:p w14:paraId="3F8E968C" w14:textId="312AFF3F" w:rsidR="00E73257" w:rsidRPr="001570EA" w:rsidRDefault="001570EA" w:rsidP="001570EA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rFonts w:eastAsia="Arial"/>
                <w:bCs/>
                <w:color w:val="000000"/>
                <w:sz w:val="20"/>
                <w:szCs w:val="20"/>
              </w:rPr>
            </w:pPr>
            <w:r>
              <w:rPr>
                <w:rFonts w:eastAsia="Arial"/>
                <w:bCs/>
                <w:color w:val="000000"/>
                <w:sz w:val="20"/>
                <w:szCs w:val="20"/>
              </w:rPr>
              <w:t xml:space="preserve"> + Review code.</w:t>
            </w:r>
          </w:p>
          <w:p w14:paraId="5C326222" w14:textId="77777777" w:rsidR="00E73257" w:rsidRPr="00E73257" w:rsidRDefault="00E73257" w:rsidP="0098592B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rFonts w:eastAsia="Arial"/>
                <w:bCs/>
                <w:color w:val="000000"/>
                <w:sz w:val="20"/>
                <w:szCs w:val="20"/>
              </w:rPr>
            </w:pPr>
            <w:r w:rsidRPr="00E73257">
              <w:rPr>
                <w:rFonts w:eastAsia="Arial"/>
                <w:bCs/>
                <w:color w:val="000000"/>
                <w:sz w:val="20"/>
                <w:szCs w:val="20"/>
              </w:rPr>
              <w:t xml:space="preserve"> + Write Q&amp;A, show, find reason of problem, give the way to</w:t>
            </w:r>
          </w:p>
          <w:p w14:paraId="13EB9410" w14:textId="77777777" w:rsidR="00E73257" w:rsidRPr="00E73257" w:rsidRDefault="00E73257" w:rsidP="0098592B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rFonts w:eastAsia="Arial"/>
                <w:bCs/>
                <w:color w:val="000000"/>
                <w:sz w:val="20"/>
                <w:szCs w:val="20"/>
              </w:rPr>
            </w:pPr>
            <w:r w:rsidRPr="00E73257">
              <w:rPr>
                <w:rFonts w:eastAsia="Arial"/>
                <w:bCs/>
                <w:color w:val="000000"/>
                <w:sz w:val="20"/>
                <w:szCs w:val="20"/>
              </w:rPr>
              <w:t>resolve.</w:t>
            </w:r>
          </w:p>
          <w:p w14:paraId="4FE16F3B" w14:textId="77777777" w:rsidR="00E73257" w:rsidRDefault="00E73257" w:rsidP="0098592B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rFonts w:eastAsia="Arial"/>
                <w:bCs/>
                <w:color w:val="000000"/>
                <w:sz w:val="20"/>
                <w:szCs w:val="20"/>
              </w:rPr>
            </w:pPr>
            <w:r w:rsidRPr="00E73257">
              <w:rPr>
                <w:rFonts w:eastAsia="Arial"/>
                <w:bCs/>
                <w:color w:val="000000"/>
                <w:sz w:val="20"/>
                <w:szCs w:val="20"/>
              </w:rPr>
              <w:t xml:space="preserve"> + Support technical for</w:t>
            </w:r>
          </w:p>
          <w:p w14:paraId="74349BB0" w14:textId="1BA203E3" w:rsidR="0098592B" w:rsidRDefault="0098592B" w:rsidP="0098592B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rFonts w:eastAsia="Arial"/>
                <w:bCs/>
                <w:color w:val="000000"/>
                <w:sz w:val="20"/>
                <w:szCs w:val="20"/>
              </w:rPr>
            </w:pPr>
            <w:r w:rsidRPr="0098592B">
              <w:rPr>
                <w:rFonts w:eastAsia="Arial"/>
                <w:bCs/>
                <w:color w:val="000000"/>
                <w:sz w:val="20"/>
                <w:szCs w:val="20"/>
              </w:rPr>
              <w:t>Mig</w:t>
            </w:r>
            <w:r>
              <w:rPr>
                <w:rFonts w:eastAsia="Arial"/>
                <w:bCs/>
                <w:color w:val="000000"/>
                <w:sz w:val="20"/>
                <w:szCs w:val="20"/>
              </w:rPr>
              <w:t xml:space="preserve">rate module using old </w:t>
            </w:r>
            <w:r w:rsidRPr="0098592B">
              <w:rPr>
                <w:rFonts w:eastAsia="Arial"/>
                <w:bCs/>
                <w:color w:val="000000"/>
                <w:sz w:val="20"/>
                <w:szCs w:val="20"/>
              </w:rPr>
              <w:t>technical, angularJS, dotT.js to angular last version</w:t>
            </w:r>
          </w:p>
          <w:p w14:paraId="317BD59C" w14:textId="7931A3F7" w:rsidR="0098592B" w:rsidRPr="0098592B" w:rsidRDefault="0098592B" w:rsidP="0098592B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rFonts w:eastAsia="Arial"/>
                <w:bCs/>
                <w:color w:val="000000"/>
                <w:sz w:val="20"/>
                <w:szCs w:val="20"/>
              </w:rPr>
            </w:pPr>
            <w:r>
              <w:rPr>
                <w:rFonts w:eastAsia="Arial"/>
                <w:bCs/>
                <w:color w:val="000000"/>
                <w:sz w:val="20"/>
                <w:szCs w:val="20"/>
              </w:rPr>
              <w:t xml:space="preserve">Java 8 – </w:t>
            </w:r>
            <w:r w:rsidRPr="0098592B">
              <w:rPr>
                <w:rFonts w:eastAsia="Arial"/>
                <w:bCs/>
                <w:color w:val="000000"/>
                <w:sz w:val="20"/>
                <w:szCs w:val="20"/>
              </w:rPr>
              <w:t>Mig</w:t>
            </w:r>
            <w:r>
              <w:rPr>
                <w:rFonts w:eastAsia="Arial"/>
                <w:bCs/>
                <w:color w:val="000000"/>
                <w:sz w:val="20"/>
                <w:szCs w:val="20"/>
              </w:rPr>
              <w:t>rate to java 11</w:t>
            </w:r>
          </w:p>
          <w:p w14:paraId="21E9D21A" w14:textId="4F9BD7E5" w:rsidR="0098592B" w:rsidRPr="00E73257" w:rsidRDefault="0098592B" w:rsidP="0098592B">
            <w:pPr>
              <w:pStyle w:val="ListParagraph"/>
              <w:spacing w:after="160" w:line="252" w:lineRule="auto"/>
              <w:rPr>
                <w:rFonts w:eastAsia="Arial"/>
                <w:bCs/>
                <w:color w:val="000000"/>
                <w:sz w:val="20"/>
                <w:szCs w:val="20"/>
              </w:rPr>
            </w:pPr>
          </w:p>
        </w:tc>
      </w:tr>
      <w:tr w:rsidR="00BB1C8A" w:rsidRPr="00BB1C8A" w14:paraId="4E9797FB" w14:textId="77777777" w:rsidTr="005527C8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5547AAD4" w14:textId="77777777" w:rsidR="00BB1C8A" w:rsidRPr="008C3E0E" w:rsidRDefault="00BB1C8A" w:rsidP="00B2463D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lastRenderedPageBreak/>
              <w:t>Technology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16760" w14:textId="2B82C12B" w:rsidR="0098592B" w:rsidRPr="0098592B" w:rsidRDefault="0098592B" w:rsidP="0098592B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Angular</w:t>
            </w:r>
            <w:r w:rsidR="00535492" w:rsidRPr="009A5DCA">
              <w:rPr>
                <w:rFonts w:eastAsia="Arial"/>
                <w:color w:val="000000"/>
                <w:sz w:val="20"/>
                <w:szCs w:val="20"/>
              </w:rPr>
              <w:t>;</w:t>
            </w:r>
            <w:r>
              <w:rPr>
                <w:rFonts w:eastAsia="Arial"/>
                <w:color w:val="000000"/>
                <w:sz w:val="20"/>
                <w:szCs w:val="20"/>
              </w:rPr>
              <w:t xml:space="preserve"> angularjs, dotJS, Jquery Javascript/</w:t>
            </w:r>
            <w:r w:rsidR="00535492" w:rsidRPr="009A5DCA">
              <w:rPr>
                <w:rFonts w:eastAsia="Arial"/>
                <w:color w:val="000000"/>
                <w:sz w:val="20"/>
                <w:szCs w:val="20"/>
              </w:rPr>
              <w:t>Typescript; S</w:t>
            </w:r>
            <w:r w:rsidR="00535492">
              <w:rPr>
                <w:rFonts w:eastAsia="Arial"/>
                <w:color w:val="000000"/>
                <w:sz w:val="20"/>
                <w:szCs w:val="20"/>
              </w:rPr>
              <w:t>C</w:t>
            </w:r>
            <w:r>
              <w:rPr>
                <w:rFonts w:eastAsia="Arial"/>
                <w:color w:val="000000"/>
                <w:sz w:val="20"/>
                <w:szCs w:val="20"/>
              </w:rPr>
              <w:t xml:space="preserve">SS/SCC, MySQL, </w:t>
            </w:r>
            <w:r w:rsidRPr="0098592B">
              <w:rPr>
                <w:rFonts w:eastAsia="Arial"/>
                <w:color w:val="000000"/>
                <w:sz w:val="20"/>
                <w:szCs w:val="20"/>
              </w:rPr>
              <w:t>Stored Procedure</w:t>
            </w:r>
            <w:r>
              <w:rPr>
                <w:rFonts w:eastAsia="Arial"/>
                <w:color w:val="000000"/>
                <w:sz w:val="20"/>
                <w:szCs w:val="20"/>
              </w:rPr>
              <w:t xml:space="preserve">, Spring MVC, Spring boot; </w:t>
            </w:r>
            <w:r w:rsidRPr="0098592B">
              <w:rPr>
                <w:rFonts w:eastAsia="Arial"/>
                <w:color w:val="000000"/>
                <w:sz w:val="20"/>
                <w:szCs w:val="20"/>
              </w:rPr>
              <w:t>ngx-charts</w:t>
            </w:r>
            <w:r>
              <w:rPr>
                <w:rFonts w:eastAsia="Arial"/>
                <w:color w:val="000000"/>
                <w:sz w:val="20"/>
                <w:szCs w:val="20"/>
              </w:rPr>
              <w:t>,</w:t>
            </w:r>
            <w:r w:rsidR="006A6D6B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 xml:space="preserve"> Git; Trello</w:t>
            </w:r>
            <w:r w:rsidR="00535492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A6D6B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 xml:space="preserve">Websocket, </w:t>
            </w:r>
            <w:r w:rsidR="006A6D6B" w:rsidRPr="006A6D6B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stomjs sockjs</w:t>
            </w:r>
            <w: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98592B">
              <w:rPr>
                <w:rFonts w:eastAsia="Arial"/>
                <w:bCs/>
                <w:color w:val="000000"/>
                <w:sz w:val="20"/>
                <w:szCs w:val="20"/>
              </w:rPr>
              <w:t>kibana</w:t>
            </w:r>
          </w:p>
        </w:tc>
      </w:tr>
    </w:tbl>
    <w:p w14:paraId="19AA4F39" w14:textId="4351A1F9" w:rsidR="000E745A" w:rsidRDefault="000E745A" w:rsidP="00952F88">
      <w:pPr>
        <w:tabs>
          <w:tab w:val="left" w:pos="1877"/>
        </w:tabs>
        <w:spacing w:line="312" w:lineRule="auto"/>
        <w:jc w:val="left"/>
        <w:outlineLvl w:val="0"/>
        <w:rPr>
          <w:rFonts w:cs="Arial"/>
          <w:b/>
          <w:bCs/>
          <w:color w:val="000000"/>
          <w:szCs w:val="22"/>
        </w:rPr>
      </w:pPr>
    </w:p>
    <w:p w14:paraId="2DBFA187" w14:textId="77777777" w:rsidR="00CB3D7E" w:rsidRDefault="00CB3D7E" w:rsidP="00952F88">
      <w:pPr>
        <w:tabs>
          <w:tab w:val="left" w:pos="1877"/>
        </w:tabs>
        <w:spacing w:line="312" w:lineRule="auto"/>
        <w:jc w:val="left"/>
        <w:outlineLvl w:val="0"/>
        <w:rPr>
          <w:rFonts w:cs="Arial"/>
          <w:b/>
          <w:bCs/>
          <w:color w:val="000000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3"/>
        <w:gridCol w:w="8150"/>
      </w:tblGrid>
      <w:tr w:rsidR="00952F88" w:rsidRPr="008C3E0E" w14:paraId="423B1074" w14:textId="77777777" w:rsidTr="00CE440B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7E6578D2" w14:textId="77777777" w:rsidR="00952F88" w:rsidRPr="008C3E0E" w:rsidRDefault="00952F88" w:rsidP="00CE440B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Project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0900" w14:textId="7E0BD8D9" w:rsidR="00952F88" w:rsidRPr="00CD0CB1" w:rsidRDefault="006A6D6B" w:rsidP="007158B8">
            <w:pPr>
              <w:rPr>
                <w:rFonts w:cs="Arial"/>
                <w:b/>
                <w:color w:val="auto"/>
                <w:spacing w:val="6"/>
                <w:lang w:val="en-US"/>
              </w:rPr>
            </w:pPr>
            <w:r>
              <w:rPr>
                <w:rFonts w:cs="Arial"/>
                <w:b/>
                <w:color w:val="auto"/>
                <w:spacing w:val="6"/>
                <w:lang w:val="en-US"/>
              </w:rPr>
              <w:t>H</w:t>
            </w:r>
            <w:r w:rsidRPr="006A6D6B">
              <w:rPr>
                <w:rFonts w:cs="Arial"/>
                <w:b/>
                <w:color w:val="auto"/>
                <w:spacing w:val="6"/>
                <w:lang w:val="en-US"/>
              </w:rPr>
              <w:t>orse performance</w:t>
            </w:r>
          </w:p>
        </w:tc>
      </w:tr>
      <w:tr w:rsidR="00952F88" w:rsidRPr="008C3E0E" w14:paraId="5765A6F1" w14:textId="77777777" w:rsidTr="00CE440B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6EF3089B" w14:textId="77777777" w:rsidR="00952F88" w:rsidRPr="008C3E0E" w:rsidRDefault="00952F88" w:rsidP="00CE440B">
            <w:pPr>
              <w:jc w:val="left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Customer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E13AC" w14:textId="114CE8E6" w:rsidR="00952F88" w:rsidRPr="009A5DCA" w:rsidRDefault="006A6D6B" w:rsidP="00CE440B">
            <w:pPr>
              <w:rPr>
                <w:rFonts w:cs="Arial"/>
                <w:color w:val="auto"/>
                <w:spacing w:val="6"/>
                <w:sz w:val="20"/>
                <w:szCs w:val="20"/>
                <w:lang w:val="en-US"/>
              </w:rPr>
            </w:pPr>
            <w:r>
              <w:rPr>
                <w:rFonts w:cs="Arial"/>
                <w:color w:val="auto"/>
                <w:spacing w:val="6"/>
                <w:sz w:val="20"/>
                <w:szCs w:val="20"/>
                <w:lang w:val="en-US"/>
              </w:rPr>
              <w:t>Singapore</w:t>
            </w:r>
          </w:p>
        </w:tc>
      </w:tr>
      <w:tr w:rsidR="00952F88" w:rsidRPr="008C3E0E" w14:paraId="285D57AE" w14:textId="77777777" w:rsidTr="00CE440B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71C25652" w14:textId="77777777" w:rsidR="00952F88" w:rsidRPr="008C3E0E" w:rsidRDefault="00952F88" w:rsidP="00CE440B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Duration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81C6" w14:textId="0735435F" w:rsidR="00952F88" w:rsidRPr="009A5DCA" w:rsidRDefault="006A6D6B" w:rsidP="00771B2B">
            <w:pPr>
              <w:rPr>
                <w:rFonts w:cs="Arial"/>
                <w:color w:val="auto"/>
                <w:spacing w:val="6"/>
                <w:sz w:val="20"/>
                <w:szCs w:val="20"/>
                <w:lang w:val="en-US"/>
              </w:rPr>
            </w:pPr>
            <w:r>
              <w:rPr>
                <w:rFonts w:eastAsia="Arial"/>
                <w:sz w:val="20"/>
                <w:szCs w:val="20"/>
              </w:rPr>
              <w:t>0</w:t>
            </w:r>
            <w:r w:rsidR="00771B2B">
              <w:rPr>
                <w:rFonts w:eastAsia="Arial"/>
                <w:sz w:val="20"/>
                <w:szCs w:val="20"/>
              </w:rPr>
              <w:t>3</w:t>
            </w:r>
            <w:r>
              <w:rPr>
                <w:rFonts w:eastAsia="Arial"/>
                <w:sz w:val="20"/>
                <w:szCs w:val="20"/>
              </w:rPr>
              <w:t>/2020</w:t>
            </w:r>
            <w:r w:rsidR="00952F88" w:rsidRPr="009A5DCA">
              <w:rPr>
                <w:rFonts w:eastAsia="Arial"/>
                <w:sz w:val="20"/>
                <w:szCs w:val="20"/>
              </w:rPr>
              <w:t xml:space="preserve"> –</w:t>
            </w:r>
            <w:r w:rsidR="00373231" w:rsidRPr="009A5DCA">
              <w:rPr>
                <w:rFonts w:eastAsia="Arial"/>
                <w:sz w:val="20"/>
                <w:szCs w:val="20"/>
              </w:rPr>
              <w:t xml:space="preserve"> </w:t>
            </w:r>
            <w:r>
              <w:rPr>
                <w:rFonts w:eastAsia="Arial"/>
                <w:sz w:val="20"/>
                <w:szCs w:val="20"/>
              </w:rPr>
              <w:t>Now</w:t>
            </w:r>
          </w:p>
        </w:tc>
      </w:tr>
      <w:tr w:rsidR="00952F88" w:rsidRPr="008C3E0E" w14:paraId="516AB370" w14:textId="77777777" w:rsidTr="00CE440B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1FF98461" w14:textId="77777777" w:rsidR="00952F88" w:rsidRPr="008C3E0E" w:rsidRDefault="00952F88" w:rsidP="00CE440B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Size</w:t>
            </w:r>
            <w:r>
              <w:rPr>
                <w:rFonts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52BB" w14:textId="5F4CA066" w:rsidR="00952F88" w:rsidRPr="009A5DCA" w:rsidRDefault="006A6D6B" w:rsidP="00CE440B">
            <w:pPr>
              <w:rPr>
                <w:rFonts w:cs="Arial"/>
                <w:color w:val="auto"/>
                <w:spacing w:val="6"/>
                <w:sz w:val="20"/>
                <w:szCs w:val="20"/>
                <w:lang w:val="en-US"/>
              </w:rPr>
            </w:pPr>
            <w:r>
              <w:rPr>
                <w:rFonts w:cs="Arial"/>
                <w:color w:val="auto"/>
                <w:spacing w:val="6"/>
                <w:sz w:val="20"/>
                <w:szCs w:val="20"/>
                <w:lang w:val="en-US"/>
              </w:rPr>
              <w:t>5</w:t>
            </w:r>
            <w:r w:rsidR="005527C8">
              <w:rPr>
                <w:rFonts w:cs="Arial"/>
                <w:color w:val="auto"/>
                <w:spacing w:val="6"/>
                <w:sz w:val="20"/>
                <w:szCs w:val="20"/>
                <w:lang w:val="en-US"/>
              </w:rPr>
              <w:t>0</w:t>
            </w:r>
            <w:r w:rsidR="00952F88" w:rsidRPr="009A5DCA">
              <w:rPr>
                <w:rFonts w:cs="Arial"/>
                <w:color w:val="auto"/>
                <w:spacing w:val="6"/>
                <w:sz w:val="20"/>
                <w:szCs w:val="20"/>
                <w:lang w:val="en-US"/>
              </w:rPr>
              <w:t>+</w:t>
            </w:r>
          </w:p>
        </w:tc>
      </w:tr>
      <w:tr w:rsidR="00952F88" w:rsidRPr="008C3E0E" w14:paraId="218BA6A0" w14:textId="77777777" w:rsidTr="00CE440B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0572B1EC" w14:textId="77777777" w:rsidR="00952F88" w:rsidRPr="008C3E0E" w:rsidRDefault="00952F88" w:rsidP="00CE440B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Position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633C" w14:textId="1E66E38D" w:rsidR="00952F88" w:rsidRPr="009A5DCA" w:rsidRDefault="006A6D6B" w:rsidP="00CE440B">
            <w:pPr>
              <w:rPr>
                <w:rFonts w:cs="Arial"/>
                <w:b/>
                <w:color w:val="auto"/>
                <w:spacing w:val="6"/>
                <w:sz w:val="20"/>
                <w:szCs w:val="20"/>
                <w:lang w:val="vi-VN"/>
              </w:rPr>
            </w:pPr>
            <w:r w:rsidRPr="00F4494F">
              <w:rPr>
                <w:rFonts w:eastAsia="Arial"/>
                <w:bCs/>
                <w:color w:val="000000"/>
                <w:sz w:val="20"/>
                <w:szCs w:val="20"/>
              </w:rPr>
              <w:t>Full Stack Developer</w:t>
            </w:r>
          </w:p>
        </w:tc>
      </w:tr>
      <w:tr w:rsidR="00952F88" w:rsidRPr="00C1100D" w14:paraId="680465DE" w14:textId="77777777" w:rsidTr="00CE440B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058419F3" w14:textId="77777777" w:rsidR="00952F88" w:rsidRPr="008C3E0E" w:rsidRDefault="00952F88" w:rsidP="00CE440B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 xml:space="preserve">Project </w:t>
            </w:r>
          </w:p>
          <w:p w14:paraId="37E4403E" w14:textId="77777777" w:rsidR="00952F88" w:rsidRPr="008C3E0E" w:rsidRDefault="00952F88" w:rsidP="00CE440B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Description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E343" w14:textId="2F8B0CB7" w:rsidR="006A6D6B" w:rsidRPr="006A6D6B" w:rsidRDefault="006A6D6B" w:rsidP="006A6D6B">
            <w:pPr>
              <w:spacing w:line="311" w:lineRule="auto"/>
              <w:ind w:right="100"/>
              <w:rPr>
                <w:rFonts w:eastAsia="Arial"/>
                <w:color w:val="000000"/>
                <w:sz w:val="20"/>
                <w:szCs w:val="20"/>
                <w:lang w:val="vi-VN"/>
              </w:rPr>
            </w:pPr>
            <w:r w:rsidRPr="006A6D6B">
              <w:rPr>
                <w:rFonts w:eastAsia="Arial"/>
                <w:color w:val="000000"/>
                <w:sz w:val="20"/>
                <w:szCs w:val="20"/>
              </w:rPr>
              <w:t>Leverages new and existing technologies to provide premium horse racing information and race videos which are accessible anywhere and anytime.</w:t>
            </w:r>
          </w:p>
          <w:p w14:paraId="1D546093" w14:textId="0C2F6E06" w:rsidR="006A6D6B" w:rsidRPr="006A6D6B" w:rsidRDefault="006A6D6B" w:rsidP="006A6D6B">
            <w:pPr>
              <w:pStyle w:val="ListParagraph"/>
              <w:numPr>
                <w:ilvl w:val="0"/>
                <w:numId w:val="10"/>
              </w:numPr>
              <w:spacing w:line="311" w:lineRule="auto"/>
              <w:ind w:right="100"/>
              <w:rPr>
                <w:rFonts w:eastAsia="Arial"/>
                <w:color w:val="000000"/>
                <w:sz w:val="20"/>
                <w:szCs w:val="20"/>
                <w:lang w:val="vi-VN"/>
              </w:rPr>
            </w:pPr>
            <w:r w:rsidRPr="006A6D6B">
              <w:rPr>
                <w:rFonts w:eastAsia="Arial"/>
                <w:color w:val="000000"/>
                <w:sz w:val="20"/>
                <w:szCs w:val="20"/>
                <w:lang w:val="vi-VN"/>
              </w:rPr>
              <w:t>Accessible 24/7</w:t>
            </w:r>
          </w:p>
          <w:p w14:paraId="4909BC12" w14:textId="6D35D5E7" w:rsidR="006A6D6B" w:rsidRPr="006A6D6B" w:rsidRDefault="006A6D6B" w:rsidP="006A6D6B">
            <w:pPr>
              <w:pStyle w:val="ListParagraph"/>
              <w:numPr>
                <w:ilvl w:val="0"/>
                <w:numId w:val="10"/>
              </w:numPr>
              <w:spacing w:line="311" w:lineRule="auto"/>
              <w:ind w:right="100"/>
              <w:rPr>
                <w:rFonts w:eastAsia="Arial"/>
                <w:color w:val="000000"/>
                <w:sz w:val="20"/>
                <w:szCs w:val="20"/>
                <w:lang w:val="vi-VN"/>
              </w:rPr>
            </w:pPr>
            <w:r w:rsidRPr="006A6D6B">
              <w:rPr>
                <w:rFonts w:eastAsia="Arial"/>
                <w:color w:val="000000"/>
                <w:sz w:val="20"/>
                <w:szCs w:val="20"/>
                <w:lang w:val="vi-VN"/>
              </w:rPr>
              <w:t>Provides proprietary horse racing information</w:t>
            </w:r>
          </w:p>
          <w:p w14:paraId="1580E21F" w14:textId="7C2CB2D3" w:rsidR="006A6D6B" w:rsidRPr="006A6D6B" w:rsidRDefault="006A6D6B" w:rsidP="006A6D6B">
            <w:pPr>
              <w:pStyle w:val="ListParagraph"/>
              <w:numPr>
                <w:ilvl w:val="0"/>
                <w:numId w:val="10"/>
              </w:numPr>
              <w:spacing w:line="311" w:lineRule="auto"/>
              <w:ind w:right="100"/>
              <w:rPr>
                <w:rFonts w:eastAsia="Arial"/>
                <w:color w:val="000000"/>
                <w:sz w:val="20"/>
                <w:szCs w:val="20"/>
                <w:lang w:val="vi-VN"/>
              </w:rPr>
            </w:pPr>
            <w:r w:rsidRPr="006A6D6B">
              <w:rPr>
                <w:rFonts w:eastAsia="Arial"/>
                <w:color w:val="000000"/>
                <w:sz w:val="20"/>
                <w:szCs w:val="20"/>
                <w:lang w:val="vi-VN"/>
              </w:rPr>
              <w:t>Connect with our audience</w:t>
            </w:r>
          </w:p>
          <w:p w14:paraId="40432986" w14:textId="77777777" w:rsidR="00952F88" w:rsidRDefault="006A6D6B" w:rsidP="006A6D6B">
            <w:pPr>
              <w:pStyle w:val="ListParagraph"/>
              <w:numPr>
                <w:ilvl w:val="0"/>
                <w:numId w:val="10"/>
              </w:numPr>
              <w:spacing w:line="311" w:lineRule="auto"/>
              <w:ind w:right="100"/>
              <w:rPr>
                <w:rFonts w:eastAsia="Arial"/>
                <w:color w:val="000000"/>
                <w:sz w:val="20"/>
                <w:szCs w:val="20"/>
                <w:lang w:val="vi-VN"/>
              </w:rPr>
            </w:pPr>
            <w:r w:rsidRPr="006A6D6B">
              <w:rPr>
                <w:rFonts w:eastAsia="Arial"/>
                <w:color w:val="000000"/>
                <w:sz w:val="20"/>
                <w:szCs w:val="20"/>
                <w:lang w:val="vi-VN"/>
              </w:rPr>
              <w:t>Penetrate into new markets around the world</w:t>
            </w:r>
          </w:p>
          <w:p w14:paraId="5DFA57BA" w14:textId="04739F40" w:rsidR="006A6D6B" w:rsidRPr="006A6D6B" w:rsidRDefault="006A6D6B" w:rsidP="006A6D6B">
            <w:pPr>
              <w:pStyle w:val="ListParagraph"/>
              <w:numPr>
                <w:ilvl w:val="0"/>
                <w:numId w:val="10"/>
              </w:numPr>
              <w:spacing w:line="311" w:lineRule="auto"/>
              <w:ind w:right="100"/>
              <w:rPr>
                <w:rFonts w:eastAsia="Arial"/>
                <w:color w:val="000000"/>
                <w:sz w:val="20"/>
                <w:szCs w:val="20"/>
                <w:lang w:val="vi-VN"/>
              </w:rPr>
            </w:pPr>
            <w:r w:rsidRPr="006A6D6B">
              <w:rPr>
                <w:rFonts w:eastAsia="Arial"/>
                <w:color w:val="000000"/>
                <w:sz w:val="20"/>
                <w:szCs w:val="20"/>
                <w:lang w:val="vi-VN"/>
              </w:rPr>
              <w:t>Bypass traditional channel to offer horse-racing information direct to our audience</w:t>
            </w:r>
          </w:p>
        </w:tc>
      </w:tr>
      <w:tr w:rsidR="00952F88" w:rsidRPr="00C1100D" w14:paraId="3F34E8E5" w14:textId="77777777" w:rsidTr="00CE440B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0BC4D3B0" w14:textId="62B11AC3" w:rsidR="00952F88" w:rsidRPr="008C3E0E" w:rsidRDefault="006A6D6B" w:rsidP="00CE440B">
            <w:pPr>
              <w:jc w:val="left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 </w:t>
            </w:r>
            <w:r w:rsidR="00952F88" w:rsidRPr="008C3E0E">
              <w:rPr>
                <w:rFonts w:cs="Arial"/>
                <w:b/>
                <w:bCs/>
                <w:color w:val="FFFFFF"/>
              </w:rPr>
              <w:t>My responsibility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756C" w14:textId="77777777" w:rsidR="009579E3" w:rsidRDefault="009579E3" w:rsidP="009579E3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color w:val="auto"/>
                <w:spacing w:val="6"/>
                <w:sz w:val="20"/>
                <w:szCs w:val="20"/>
              </w:rPr>
            </w:pPr>
            <w:r w:rsidRPr="009579E3">
              <w:rPr>
                <w:color w:val="auto"/>
                <w:spacing w:val="6"/>
                <w:sz w:val="20"/>
                <w:szCs w:val="20"/>
              </w:rPr>
              <w:t>cleaning data and storing it in a database</w:t>
            </w:r>
          </w:p>
          <w:p w14:paraId="68C7112D" w14:textId="77777777" w:rsidR="009579E3" w:rsidRDefault="009579E3" w:rsidP="009579E3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color w:val="auto"/>
                <w:spacing w:val="6"/>
                <w:sz w:val="20"/>
                <w:szCs w:val="20"/>
              </w:rPr>
            </w:pPr>
            <w:r>
              <w:rPr>
                <w:color w:val="auto"/>
                <w:spacing w:val="6"/>
                <w:sz w:val="20"/>
                <w:szCs w:val="20"/>
              </w:rPr>
              <w:t xml:space="preserve">Font End, config </w:t>
            </w:r>
            <w:r w:rsidRPr="009579E3">
              <w:rPr>
                <w:color w:val="auto"/>
                <w:spacing w:val="6"/>
                <w:sz w:val="20"/>
                <w:szCs w:val="20"/>
              </w:rPr>
              <w:t xml:space="preserve">webpack </w:t>
            </w:r>
            <w:r>
              <w:rPr>
                <w:color w:val="auto"/>
                <w:spacing w:val="6"/>
                <w:sz w:val="20"/>
                <w:szCs w:val="20"/>
              </w:rPr>
              <w:t xml:space="preserve"> to optimization </w:t>
            </w:r>
            <w:r w:rsidRPr="009579E3">
              <w:rPr>
                <w:color w:val="auto"/>
                <w:spacing w:val="6"/>
                <w:sz w:val="20"/>
                <w:szCs w:val="20"/>
              </w:rPr>
              <w:t xml:space="preserve">minimize </w:t>
            </w:r>
            <w:r>
              <w:rPr>
                <w:color w:val="auto"/>
                <w:spacing w:val="6"/>
                <w:sz w:val="20"/>
                <w:szCs w:val="20"/>
              </w:rPr>
              <w:t xml:space="preserve">file </w:t>
            </w:r>
            <w:r w:rsidRPr="009579E3">
              <w:rPr>
                <w:color w:val="auto"/>
                <w:spacing w:val="6"/>
                <w:sz w:val="20"/>
                <w:szCs w:val="20"/>
              </w:rPr>
              <w:t>bundler</w:t>
            </w:r>
          </w:p>
          <w:p w14:paraId="4A6FB725" w14:textId="77777777" w:rsidR="009579E3" w:rsidRPr="009579E3" w:rsidRDefault="009579E3" w:rsidP="009579E3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color w:val="auto"/>
                <w:spacing w:val="6"/>
                <w:sz w:val="20"/>
                <w:szCs w:val="20"/>
              </w:rPr>
            </w:pPr>
            <w:r w:rsidRPr="009579E3">
              <w:rPr>
                <w:color w:val="auto"/>
                <w:spacing w:val="6"/>
                <w:sz w:val="20"/>
                <w:szCs w:val="20"/>
              </w:rPr>
              <w:t>Setting environment.</w:t>
            </w:r>
          </w:p>
          <w:p w14:paraId="3AD1D844" w14:textId="77777777" w:rsidR="009579E3" w:rsidRPr="009579E3" w:rsidRDefault="009579E3" w:rsidP="009579E3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color w:val="auto"/>
                <w:spacing w:val="6"/>
                <w:sz w:val="20"/>
                <w:szCs w:val="20"/>
              </w:rPr>
            </w:pPr>
            <w:r w:rsidRPr="009579E3">
              <w:rPr>
                <w:color w:val="auto"/>
                <w:spacing w:val="6"/>
                <w:sz w:val="20"/>
                <w:szCs w:val="20"/>
              </w:rPr>
              <w:t>Meeting directly with customer, project leader.</w:t>
            </w:r>
          </w:p>
          <w:p w14:paraId="1F6269AB" w14:textId="77777777" w:rsidR="009579E3" w:rsidRPr="009579E3" w:rsidRDefault="009579E3" w:rsidP="009579E3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color w:val="auto"/>
                <w:spacing w:val="6"/>
                <w:sz w:val="20"/>
                <w:szCs w:val="20"/>
              </w:rPr>
            </w:pPr>
            <w:r w:rsidRPr="009579E3">
              <w:rPr>
                <w:color w:val="auto"/>
                <w:spacing w:val="6"/>
                <w:sz w:val="20"/>
                <w:szCs w:val="20"/>
              </w:rPr>
              <w:t>Meeting weekly, report.</w:t>
            </w:r>
          </w:p>
          <w:p w14:paraId="1D7C8B1B" w14:textId="77777777" w:rsidR="009579E3" w:rsidRPr="009579E3" w:rsidRDefault="009579E3" w:rsidP="009579E3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color w:val="auto"/>
                <w:spacing w:val="6"/>
                <w:sz w:val="20"/>
                <w:szCs w:val="20"/>
              </w:rPr>
            </w:pPr>
            <w:r w:rsidRPr="009579E3">
              <w:rPr>
                <w:color w:val="auto"/>
                <w:spacing w:val="6"/>
                <w:sz w:val="20"/>
                <w:szCs w:val="20"/>
              </w:rPr>
              <w:t>Write code base on detail design and</w:t>
            </w:r>
          </w:p>
          <w:p w14:paraId="4DF1574F" w14:textId="77777777" w:rsidR="009579E3" w:rsidRPr="009579E3" w:rsidRDefault="009579E3" w:rsidP="009579E3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color w:val="auto"/>
                <w:spacing w:val="6"/>
                <w:sz w:val="20"/>
                <w:szCs w:val="20"/>
              </w:rPr>
            </w:pPr>
            <w:r w:rsidRPr="009579E3">
              <w:rPr>
                <w:color w:val="auto"/>
                <w:spacing w:val="6"/>
                <w:sz w:val="20"/>
                <w:szCs w:val="20"/>
              </w:rPr>
              <w:t>Function/Requirement specifications.</w:t>
            </w:r>
          </w:p>
          <w:p w14:paraId="64481EBF" w14:textId="53A9B698" w:rsidR="009579E3" w:rsidRPr="009579E3" w:rsidRDefault="009579E3" w:rsidP="009579E3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color w:val="auto"/>
                <w:spacing w:val="6"/>
                <w:sz w:val="20"/>
                <w:szCs w:val="20"/>
              </w:rPr>
            </w:pPr>
            <w:r w:rsidRPr="009579E3">
              <w:rPr>
                <w:color w:val="auto"/>
                <w:spacing w:val="6"/>
                <w:sz w:val="20"/>
                <w:szCs w:val="20"/>
              </w:rPr>
              <w:t>+ Write Q&amp;A, show, find reason of problem, give the way to</w:t>
            </w:r>
          </w:p>
          <w:p w14:paraId="3DD0848A" w14:textId="77777777" w:rsidR="009579E3" w:rsidRPr="009579E3" w:rsidRDefault="009579E3" w:rsidP="009579E3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color w:val="auto"/>
                <w:spacing w:val="6"/>
                <w:sz w:val="20"/>
                <w:szCs w:val="20"/>
              </w:rPr>
            </w:pPr>
            <w:r w:rsidRPr="009579E3">
              <w:rPr>
                <w:color w:val="auto"/>
                <w:spacing w:val="6"/>
                <w:sz w:val="20"/>
                <w:szCs w:val="20"/>
              </w:rPr>
              <w:t>resolve.</w:t>
            </w:r>
          </w:p>
          <w:p w14:paraId="18F9B8D8" w14:textId="17193645" w:rsidR="009579E3" w:rsidRPr="001B63BB" w:rsidRDefault="009579E3" w:rsidP="001B63BB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color w:val="auto"/>
                <w:spacing w:val="6"/>
                <w:sz w:val="20"/>
                <w:szCs w:val="20"/>
              </w:rPr>
            </w:pPr>
            <w:r w:rsidRPr="009579E3">
              <w:rPr>
                <w:color w:val="auto"/>
                <w:spacing w:val="6"/>
                <w:sz w:val="20"/>
                <w:szCs w:val="20"/>
              </w:rPr>
              <w:t xml:space="preserve"> +Support technical for members.</w:t>
            </w:r>
          </w:p>
        </w:tc>
      </w:tr>
      <w:tr w:rsidR="00952F88" w:rsidRPr="008C3E0E" w14:paraId="65447A90" w14:textId="77777777" w:rsidTr="00CE440B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6BD77C65" w14:textId="77777777" w:rsidR="00952F88" w:rsidRPr="008C3E0E" w:rsidRDefault="00952F88" w:rsidP="00CE440B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Technology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1B6A" w14:textId="2BDBDA22" w:rsidR="00952F88" w:rsidRPr="009A5DCA" w:rsidRDefault="0098592B" w:rsidP="00836C1C">
            <w:pPr>
              <w:spacing w:after="160" w:line="252" w:lineRule="auto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 xml:space="preserve">Java </w:t>
            </w:r>
            <w:r w:rsidR="009579E3">
              <w:rPr>
                <w:rFonts w:eastAsia="Arial"/>
                <w:color w:val="000000"/>
                <w:sz w:val="20"/>
                <w:szCs w:val="20"/>
              </w:rPr>
              <w:t xml:space="preserve">Selenium </w:t>
            </w:r>
            <w:r w:rsidRPr="0098592B">
              <w:rPr>
                <w:rFonts w:eastAsia="Arial"/>
                <w:color w:val="000000"/>
                <w:sz w:val="20"/>
                <w:szCs w:val="20"/>
              </w:rPr>
              <w:t>ChromeDriver/ FirefoxDriver</w:t>
            </w:r>
            <w:r w:rsidR="009579E3">
              <w:rPr>
                <w:rFonts w:eastAsia="Arial"/>
                <w:color w:val="000000"/>
                <w:sz w:val="20"/>
                <w:szCs w:val="20"/>
              </w:rPr>
              <w:t xml:space="preserve">,Spring Boot, </w:t>
            </w:r>
            <w:r w:rsidR="00373231" w:rsidRPr="009A5DCA">
              <w:rPr>
                <w:rFonts w:eastAsia="Arial"/>
                <w:color w:val="000000"/>
                <w:sz w:val="20"/>
                <w:szCs w:val="20"/>
              </w:rPr>
              <w:t>Angular</w:t>
            </w:r>
            <w:r w:rsidR="00AA36C3" w:rsidRPr="009A5DCA">
              <w:rPr>
                <w:rFonts w:eastAsia="Arial"/>
                <w:color w:val="000000"/>
                <w:sz w:val="20"/>
                <w:szCs w:val="20"/>
              </w:rPr>
              <w:t>;</w:t>
            </w:r>
            <w:r w:rsidR="00952F88" w:rsidRPr="009A5DCA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="00373231" w:rsidRPr="009A5DCA">
              <w:rPr>
                <w:rFonts w:eastAsia="Arial"/>
                <w:color w:val="000000"/>
                <w:sz w:val="20"/>
                <w:szCs w:val="20"/>
              </w:rPr>
              <w:t>Typescript</w:t>
            </w:r>
            <w:r w:rsidR="003C2062" w:rsidRPr="009A5DCA">
              <w:rPr>
                <w:rFonts w:eastAsia="Arial"/>
                <w:color w:val="000000"/>
                <w:sz w:val="20"/>
                <w:szCs w:val="20"/>
              </w:rPr>
              <w:t>;</w:t>
            </w:r>
            <w:r w:rsidR="00373231" w:rsidRPr="009A5DCA">
              <w:rPr>
                <w:rFonts w:eastAsia="Arial"/>
                <w:color w:val="000000"/>
                <w:sz w:val="20"/>
                <w:szCs w:val="20"/>
              </w:rPr>
              <w:t xml:space="preserve"> S</w:t>
            </w:r>
            <w:r w:rsidR="007158B8">
              <w:rPr>
                <w:rFonts w:eastAsia="Arial"/>
                <w:color w:val="000000"/>
                <w:sz w:val="20"/>
                <w:szCs w:val="20"/>
              </w:rPr>
              <w:t>C</w:t>
            </w:r>
            <w:r w:rsidR="00037D6D" w:rsidRPr="009A5DCA">
              <w:rPr>
                <w:rFonts w:eastAsia="Arial"/>
                <w:color w:val="000000"/>
                <w:sz w:val="20"/>
                <w:szCs w:val="20"/>
              </w:rPr>
              <w:t>SS; MySQL;</w:t>
            </w:r>
            <w:r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 xml:space="preserve">SVN, Redmine, </w:t>
            </w:r>
            <w:r w:rsidRPr="0098592B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kibana</w:t>
            </w:r>
          </w:p>
        </w:tc>
      </w:tr>
    </w:tbl>
    <w:p w14:paraId="3E669E75" w14:textId="00F55FEB" w:rsidR="00952864" w:rsidRDefault="00952864" w:rsidP="00FB79B2">
      <w:pPr>
        <w:tabs>
          <w:tab w:val="left" w:pos="1877"/>
        </w:tabs>
        <w:spacing w:line="312" w:lineRule="auto"/>
        <w:jc w:val="left"/>
        <w:outlineLvl w:val="0"/>
        <w:rPr>
          <w:rFonts w:cs="Arial"/>
          <w:b/>
          <w:bCs/>
          <w:color w:val="000000"/>
          <w:szCs w:val="22"/>
        </w:rPr>
      </w:pPr>
    </w:p>
    <w:p w14:paraId="606D6F92" w14:textId="77777777" w:rsidR="005527C8" w:rsidRDefault="005527C8" w:rsidP="00FB79B2">
      <w:pPr>
        <w:tabs>
          <w:tab w:val="left" w:pos="1877"/>
        </w:tabs>
        <w:spacing w:line="312" w:lineRule="auto"/>
        <w:jc w:val="left"/>
        <w:outlineLvl w:val="0"/>
        <w:rPr>
          <w:rFonts w:cs="Arial"/>
          <w:b/>
          <w:bCs/>
          <w:color w:val="000000"/>
          <w:szCs w:val="22"/>
        </w:rPr>
      </w:pPr>
    </w:p>
    <w:p w14:paraId="5917A25E" w14:textId="762F863C" w:rsidR="004C5E32" w:rsidRDefault="004C5E32" w:rsidP="00FB79B2">
      <w:pPr>
        <w:tabs>
          <w:tab w:val="left" w:pos="1877"/>
        </w:tabs>
        <w:spacing w:line="312" w:lineRule="auto"/>
        <w:jc w:val="left"/>
        <w:outlineLvl w:val="0"/>
        <w:rPr>
          <w:rFonts w:cs="Arial"/>
          <w:b/>
          <w:bCs/>
          <w:color w:val="000000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3"/>
        <w:gridCol w:w="8150"/>
      </w:tblGrid>
      <w:tr w:rsidR="00FA0BFE" w:rsidRPr="008C3E0E" w14:paraId="5EDA9AF4" w14:textId="77777777" w:rsidTr="001B51BF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73A55764" w14:textId="77777777" w:rsidR="00FA0BFE" w:rsidRPr="008C3E0E" w:rsidRDefault="00FA0BFE" w:rsidP="001B51BF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lastRenderedPageBreak/>
              <w:t>Project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67D88" w14:textId="34E05C69" w:rsidR="00FA0BFE" w:rsidRPr="00952864" w:rsidRDefault="00FA0BFE" w:rsidP="001B51BF">
            <w:pPr>
              <w:rPr>
                <w:rFonts w:cs="Arial"/>
                <w:b/>
                <w:color w:val="auto"/>
                <w:spacing w:val="6"/>
                <w:lang w:val="en-US"/>
              </w:rPr>
            </w:pPr>
            <w:r>
              <w:rPr>
                <w:rFonts w:cs="Arial"/>
                <w:b/>
                <w:color w:val="auto"/>
                <w:spacing w:val="6"/>
                <w:lang w:val="en-US"/>
              </w:rPr>
              <w:t xml:space="preserve">Website </w:t>
            </w:r>
            <w:r w:rsidRPr="00FA0BFE">
              <w:rPr>
                <w:rFonts w:cs="Arial"/>
                <w:b/>
                <w:color w:val="auto"/>
                <w:spacing w:val="6"/>
                <w:lang w:val="en-US"/>
              </w:rPr>
              <w:t>Travel</w:t>
            </w:r>
          </w:p>
        </w:tc>
      </w:tr>
      <w:tr w:rsidR="00FA0BFE" w:rsidRPr="008C3E0E" w14:paraId="3BB9CFB0" w14:textId="77777777" w:rsidTr="001B51BF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03776699" w14:textId="77777777" w:rsidR="00FA0BFE" w:rsidRPr="008C3E0E" w:rsidRDefault="00FA0BFE" w:rsidP="001B51BF">
            <w:pPr>
              <w:jc w:val="left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Customer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7BAE6" w14:textId="77777777" w:rsidR="00FA0BFE" w:rsidRPr="009A5DCA" w:rsidRDefault="00FA0BFE" w:rsidP="001B51BF">
            <w:pPr>
              <w:rPr>
                <w:rFonts w:eastAsia="Arial"/>
                <w:bCs/>
                <w:color w:val="000000"/>
                <w:sz w:val="20"/>
                <w:szCs w:val="20"/>
              </w:rPr>
            </w:pPr>
            <w:r>
              <w:rPr>
                <w:rFonts w:eastAsia="Arial"/>
                <w:bCs/>
                <w:color w:val="000000"/>
                <w:sz w:val="20"/>
                <w:szCs w:val="20"/>
              </w:rPr>
              <w:t>Viet Nam</w:t>
            </w:r>
          </w:p>
        </w:tc>
      </w:tr>
      <w:tr w:rsidR="00FA0BFE" w:rsidRPr="008C3E0E" w14:paraId="7F4E2F3E" w14:textId="77777777" w:rsidTr="001B51BF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62616D60" w14:textId="77777777" w:rsidR="00FA0BFE" w:rsidRPr="008C3E0E" w:rsidRDefault="00FA0BFE" w:rsidP="001B51BF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Duration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DDEEE" w14:textId="6F48E26D" w:rsidR="00FA0BFE" w:rsidRPr="009A5DCA" w:rsidRDefault="00557F47" w:rsidP="00557F47">
            <w:pPr>
              <w:rPr>
                <w:rFonts w:cs="Arial"/>
                <w:color w:val="auto"/>
                <w:spacing w:val="6"/>
                <w:sz w:val="20"/>
                <w:szCs w:val="20"/>
                <w:lang w:val="en-US"/>
              </w:rPr>
            </w:pPr>
            <w:r>
              <w:rPr>
                <w:rFonts w:cs="Arial"/>
                <w:color w:val="auto"/>
                <w:spacing w:val="6"/>
                <w:sz w:val="20"/>
                <w:szCs w:val="20"/>
                <w:lang w:val="en-US"/>
              </w:rPr>
              <w:t>12</w:t>
            </w:r>
            <w:r w:rsidR="00FA0BFE" w:rsidRPr="009A5DCA">
              <w:rPr>
                <w:rFonts w:cs="Arial"/>
                <w:color w:val="auto"/>
                <w:spacing w:val="6"/>
                <w:sz w:val="20"/>
                <w:szCs w:val="20"/>
                <w:lang w:val="en-US"/>
              </w:rPr>
              <w:t>/20</w:t>
            </w:r>
            <w:r>
              <w:rPr>
                <w:rFonts w:cs="Arial"/>
                <w:color w:val="auto"/>
                <w:spacing w:val="6"/>
                <w:sz w:val="20"/>
                <w:szCs w:val="20"/>
                <w:lang w:val="en-US"/>
              </w:rPr>
              <w:t>20</w:t>
            </w:r>
            <w:r w:rsidR="00FA0BFE">
              <w:rPr>
                <w:rFonts w:cs="Arial"/>
                <w:color w:val="auto"/>
                <w:spacing w:val="6"/>
                <w:sz w:val="20"/>
                <w:szCs w:val="20"/>
                <w:lang w:val="en-US"/>
              </w:rPr>
              <w:t xml:space="preserve"> – 0</w:t>
            </w:r>
            <w:r>
              <w:rPr>
                <w:rFonts w:cs="Arial"/>
                <w:color w:val="auto"/>
                <w:spacing w:val="6"/>
                <w:sz w:val="20"/>
                <w:szCs w:val="20"/>
                <w:lang w:val="en-US"/>
              </w:rPr>
              <w:t>3/2021</w:t>
            </w:r>
            <w:r w:rsidR="00FA0BFE" w:rsidRPr="009A5DCA">
              <w:rPr>
                <w:rFonts w:cs="Arial"/>
                <w:color w:val="auto"/>
                <w:spacing w:val="6"/>
                <w:sz w:val="20"/>
                <w:szCs w:val="20"/>
                <w:lang w:val="en-US"/>
              </w:rPr>
              <w:t xml:space="preserve"> </w:t>
            </w:r>
          </w:p>
        </w:tc>
      </w:tr>
      <w:tr w:rsidR="00FA0BFE" w:rsidRPr="008C3E0E" w14:paraId="36E3E490" w14:textId="77777777" w:rsidTr="001B51BF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7577551B" w14:textId="77777777" w:rsidR="00FA0BFE" w:rsidRPr="008C3E0E" w:rsidRDefault="00FA0BFE" w:rsidP="001B51BF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Size</w:t>
            </w:r>
            <w:r>
              <w:rPr>
                <w:rFonts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8E91C" w14:textId="78446DE5" w:rsidR="00FA0BFE" w:rsidRPr="009A5DCA" w:rsidRDefault="000276E1" w:rsidP="001B51BF">
            <w:pPr>
              <w:rPr>
                <w:rFonts w:cs="Arial"/>
                <w:color w:val="auto"/>
                <w:spacing w:val="6"/>
                <w:sz w:val="20"/>
                <w:szCs w:val="20"/>
                <w:lang w:val="en-US"/>
              </w:rPr>
            </w:pPr>
            <w:r>
              <w:rPr>
                <w:rFonts w:cs="Arial"/>
                <w:color w:val="auto"/>
                <w:spacing w:val="6"/>
                <w:sz w:val="20"/>
                <w:szCs w:val="20"/>
                <w:lang w:val="en-US"/>
              </w:rPr>
              <w:t>3</w:t>
            </w:r>
          </w:p>
        </w:tc>
      </w:tr>
      <w:tr w:rsidR="00FA0BFE" w:rsidRPr="008C3E0E" w14:paraId="1FC0FE0E" w14:textId="77777777" w:rsidTr="001B51BF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5FC438DC" w14:textId="77777777" w:rsidR="00FA0BFE" w:rsidRPr="008C3E0E" w:rsidRDefault="00FA0BFE" w:rsidP="001B51BF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Position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633E1" w14:textId="77777777" w:rsidR="00FA0BFE" w:rsidRPr="009A5DCA" w:rsidRDefault="00FA0BFE" w:rsidP="001B51BF">
            <w:pPr>
              <w:rPr>
                <w:rFonts w:cs="Arial"/>
                <w:bCs/>
                <w:color w:val="auto"/>
                <w:spacing w:val="6"/>
                <w:sz w:val="20"/>
                <w:szCs w:val="20"/>
                <w:lang w:val="vi-VN"/>
              </w:rPr>
            </w:pPr>
            <w:r w:rsidRPr="00F4494F">
              <w:rPr>
                <w:rFonts w:eastAsia="Arial"/>
                <w:bCs/>
                <w:color w:val="000000"/>
                <w:sz w:val="20"/>
                <w:szCs w:val="20"/>
              </w:rPr>
              <w:t>Full Stack Developer</w:t>
            </w:r>
          </w:p>
        </w:tc>
      </w:tr>
      <w:tr w:rsidR="00FA0BFE" w:rsidRPr="00C1100D" w14:paraId="4FF31AE7" w14:textId="77777777" w:rsidTr="001B51BF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49DF2538" w14:textId="77777777" w:rsidR="00FA0BFE" w:rsidRPr="008C3E0E" w:rsidRDefault="00FA0BFE" w:rsidP="001B51BF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 xml:space="preserve">Project </w:t>
            </w:r>
          </w:p>
          <w:p w14:paraId="10A3AFC9" w14:textId="77777777" w:rsidR="00FA0BFE" w:rsidRPr="008C3E0E" w:rsidRDefault="00FA0BFE" w:rsidP="001B51BF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Description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B6EB5" w14:textId="6A7E0BFE" w:rsidR="00FA0BFE" w:rsidRPr="009A5DCA" w:rsidRDefault="007D4F30" w:rsidP="007D4F30">
            <w:pPr>
              <w:spacing w:line="311" w:lineRule="auto"/>
              <w:ind w:right="100"/>
              <w:rPr>
                <w:rFonts w:eastAsia="Arial"/>
                <w:color w:val="000000"/>
                <w:sz w:val="20"/>
                <w:szCs w:val="20"/>
                <w:lang w:val="en-US"/>
              </w:rPr>
            </w:pPr>
            <w:r>
              <w:rPr>
                <w:color w:val="auto"/>
                <w:spacing w:val="6"/>
                <w:sz w:val="20"/>
                <w:szCs w:val="20"/>
              </w:rPr>
              <w:t>Develop a</w:t>
            </w:r>
            <w:r w:rsidR="00FA0BFE" w:rsidRPr="007865F4">
              <w:rPr>
                <w:color w:val="auto"/>
                <w:spacing w:val="6"/>
                <w:sz w:val="20"/>
                <w:szCs w:val="20"/>
              </w:rPr>
              <w:t xml:space="preserve"> </w:t>
            </w:r>
            <w:r>
              <w:rPr>
                <w:color w:val="auto"/>
                <w:spacing w:val="6"/>
                <w:sz w:val="20"/>
                <w:szCs w:val="20"/>
              </w:rPr>
              <w:t>Website</w:t>
            </w:r>
            <w:r w:rsidR="00FA0BFE" w:rsidRPr="007865F4">
              <w:rPr>
                <w:color w:val="auto"/>
                <w:spacing w:val="6"/>
                <w:sz w:val="20"/>
                <w:szCs w:val="20"/>
              </w:rPr>
              <w:t xml:space="preserve"> Application </w:t>
            </w:r>
            <w:r>
              <w:rPr>
                <w:color w:val="auto"/>
                <w:spacing w:val="6"/>
                <w:sz w:val="20"/>
                <w:szCs w:val="20"/>
              </w:rPr>
              <w:t>to help customer can</w:t>
            </w:r>
            <w:r w:rsidR="00405813">
              <w:rPr>
                <w:color w:val="auto"/>
                <w:spacing w:val="6"/>
                <w:sz w:val="20"/>
                <w:szCs w:val="20"/>
              </w:rPr>
              <w:t xml:space="preserve"> see detail and</w:t>
            </w:r>
            <w:r>
              <w:rPr>
                <w:color w:val="auto"/>
                <w:spacing w:val="6"/>
                <w:sz w:val="20"/>
                <w:szCs w:val="20"/>
              </w:rPr>
              <w:t xml:space="preserve"> book tour, if customer needed they can contact with us. </w:t>
            </w:r>
          </w:p>
        </w:tc>
      </w:tr>
      <w:tr w:rsidR="00FA0BFE" w:rsidRPr="00C1100D" w14:paraId="7946EA94" w14:textId="77777777" w:rsidTr="001B51BF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3C5BE137" w14:textId="77777777" w:rsidR="00FA0BFE" w:rsidRDefault="00FA0BFE" w:rsidP="001B51BF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 xml:space="preserve">My </w:t>
            </w:r>
            <w:r>
              <w:rPr>
                <w:rFonts w:cs="Arial"/>
                <w:b/>
                <w:bCs/>
                <w:color w:val="FFFFFF"/>
              </w:rPr>
              <w:t>responsibility</w:t>
            </w:r>
          </w:p>
          <w:p w14:paraId="2BDBD7E5" w14:textId="77777777" w:rsidR="00FA0BFE" w:rsidRPr="008C3E0E" w:rsidRDefault="00FA0BFE" w:rsidP="001B51BF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y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2A547" w14:textId="77777777" w:rsidR="00FA0BFE" w:rsidRDefault="00FA0BFE" w:rsidP="001B51BF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color w:val="auto"/>
                <w:spacing w:val="6"/>
                <w:sz w:val="20"/>
                <w:szCs w:val="20"/>
              </w:rPr>
            </w:pPr>
            <w:r w:rsidRPr="007865F4">
              <w:rPr>
                <w:color w:val="auto"/>
                <w:spacing w:val="6"/>
                <w:sz w:val="20"/>
                <w:szCs w:val="20"/>
              </w:rPr>
              <w:t>Refactor code, implement features and bug fixing</w:t>
            </w:r>
          </w:p>
          <w:p w14:paraId="380B4C04" w14:textId="77777777" w:rsidR="00FA0BFE" w:rsidRDefault="00FA0BFE" w:rsidP="001B51BF">
            <w:pPr>
              <w:pStyle w:val="ListParagraph"/>
              <w:numPr>
                <w:ilvl w:val="0"/>
                <w:numId w:val="10"/>
              </w:numPr>
              <w:spacing w:after="160" w:line="252" w:lineRule="auto"/>
              <w:rPr>
                <w:color w:val="auto"/>
                <w:spacing w:val="6"/>
                <w:sz w:val="20"/>
                <w:szCs w:val="20"/>
              </w:rPr>
            </w:pPr>
            <w:r w:rsidRPr="007865F4">
              <w:rPr>
                <w:color w:val="auto"/>
                <w:spacing w:val="6"/>
                <w:sz w:val="20"/>
                <w:szCs w:val="20"/>
              </w:rPr>
              <w:t>Implement features, coding and bug fixing</w:t>
            </w:r>
          </w:p>
          <w:p w14:paraId="24700A46" w14:textId="77777777" w:rsidR="00FA0BFE" w:rsidRPr="009A5DCA" w:rsidRDefault="00FA0BFE" w:rsidP="001B51BF">
            <w:pPr>
              <w:pStyle w:val="ListParagraph"/>
              <w:spacing w:after="160" w:line="252" w:lineRule="auto"/>
              <w:rPr>
                <w:color w:val="auto"/>
                <w:spacing w:val="6"/>
                <w:sz w:val="20"/>
                <w:szCs w:val="20"/>
              </w:rPr>
            </w:pPr>
          </w:p>
        </w:tc>
      </w:tr>
      <w:tr w:rsidR="00FA0BFE" w:rsidRPr="008C3E0E" w14:paraId="50C559F2" w14:textId="77777777" w:rsidTr="001B51BF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30A23716" w14:textId="77777777" w:rsidR="00FA0BFE" w:rsidRPr="008C3E0E" w:rsidRDefault="00FA0BFE" w:rsidP="001B51BF">
            <w:pPr>
              <w:jc w:val="left"/>
              <w:rPr>
                <w:rFonts w:cs="Arial"/>
                <w:b/>
                <w:bCs/>
                <w:color w:val="FFFFFF"/>
              </w:rPr>
            </w:pPr>
            <w:r w:rsidRPr="008C3E0E">
              <w:rPr>
                <w:rFonts w:cs="Arial"/>
                <w:b/>
                <w:bCs/>
                <w:color w:val="FFFFFF"/>
              </w:rPr>
              <w:t>Technology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22A1" w14:textId="54438F2D" w:rsidR="00FA0BFE" w:rsidRPr="009A5DCA" w:rsidRDefault="00405813" w:rsidP="00405813">
            <w:pPr>
              <w:spacing w:after="160" w:line="252" w:lineRule="auto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 xml:space="preserve">Spring MVC, </w:t>
            </w:r>
            <w:r w:rsidR="00C609D0">
              <w:rPr>
                <w:rFonts w:eastAsia="Arial"/>
                <w:color w:val="000000"/>
                <w:sz w:val="20"/>
                <w:szCs w:val="20"/>
              </w:rPr>
              <w:t>Spring data J</w:t>
            </w:r>
            <w:r w:rsidR="009C206E">
              <w:rPr>
                <w:rFonts w:eastAsia="Arial"/>
                <w:color w:val="000000"/>
                <w:sz w:val="20"/>
                <w:szCs w:val="20"/>
              </w:rPr>
              <w:t>PA</w:t>
            </w:r>
            <w:bookmarkStart w:id="0" w:name="_GoBack"/>
            <w:bookmarkEnd w:id="0"/>
            <w:r w:rsidR="00C609D0">
              <w:rPr>
                <w:rFonts w:eastAsia="Arial"/>
                <w:color w:val="000000"/>
                <w:sz w:val="20"/>
                <w:szCs w:val="20"/>
              </w:rPr>
              <w:t>,</w:t>
            </w:r>
            <w:r w:rsidR="009C206E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Arial"/>
                <w:color w:val="000000"/>
                <w:sz w:val="20"/>
                <w:szCs w:val="20"/>
              </w:rPr>
              <w:t xml:space="preserve">Spring </w:t>
            </w:r>
            <w:r w:rsidRPr="00405813">
              <w:rPr>
                <w:rFonts w:eastAsia="Arial"/>
                <w:color w:val="000000"/>
                <w:sz w:val="20"/>
                <w:szCs w:val="20"/>
              </w:rPr>
              <w:t>security</w:t>
            </w:r>
            <w:r>
              <w:rPr>
                <w:rFonts w:eastAsia="Arial"/>
                <w:color w:val="000000"/>
                <w:sz w:val="20"/>
                <w:szCs w:val="20"/>
              </w:rPr>
              <w:t>, Google API, HTML, CSS, BOOTSRAP, JQUERY</w:t>
            </w:r>
          </w:p>
        </w:tc>
      </w:tr>
    </w:tbl>
    <w:p w14:paraId="3E18827D" w14:textId="77777777" w:rsidR="00FA0BFE" w:rsidRDefault="00FA0BFE" w:rsidP="00FA0BFE">
      <w:pPr>
        <w:tabs>
          <w:tab w:val="left" w:pos="1877"/>
        </w:tabs>
        <w:spacing w:line="312" w:lineRule="auto"/>
        <w:jc w:val="left"/>
        <w:outlineLvl w:val="0"/>
        <w:rPr>
          <w:rFonts w:cs="Arial"/>
          <w:b/>
          <w:bCs/>
          <w:color w:val="000000"/>
          <w:szCs w:val="22"/>
        </w:rPr>
      </w:pPr>
    </w:p>
    <w:p w14:paraId="4D52CCA0" w14:textId="77777777" w:rsidR="00FA0BFE" w:rsidRDefault="00FA0BFE" w:rsidP="00FA0BFE">
      <w:pPr>
        <w:spacing w:before="0" w:after="0"/>
        <w:jc w:val="left"/>
        <w:rPr>
          <w:rFonts w:cs="Arial"/>
          <w:b/>
          <w:bCs/>
          <w:color w:val="000000"/>
          <w:szCs w:val="22"/>
        </w:rPr>
      </w:pPr>
      <w:r>
        <w:rPr>
          <w:rFonts w:cs="Arial"/>
          <w:b/>
          <w:bCs/>
          <w:color w:val="000000"/>
          <w:szCs w:val="22"/>
        </w:rPr>
        <w:br w:type="page"/>
      </w:r>
    </w:p>
    <w:p w14:paraId="0B20450B" w14:textId="77777777" w:rsidR="00353932" w:rsidRDefault="00353932" w:rsidP="00BA240C">
      <w:pPr>
        <w:tabs>
          <w:tab w:val="left" w:pos="1877"/>
        </w:tabs>
        <w:spacing w:line="312" w:lineRule="auto"/>
        <w:jc w:val="left"/>
        <w:outlineLvl w:val="0"/>
        <w:rPr>
          <w:rFonts w:cs="Arial"/>
          <w:b/>
          <w:bCs/>
          <w:color w:val="FFFFFF"/>
        </w:rPr>
      </w:pPr>
    </w:p>
    <w:sectPr w:rsidR="00353932" w:rsidSect="004832C8">
      <w:headerReference w:type="default" r:id="rId11"/>
      <w:footerReference w:type="default" r:id="rId12"/>
      <w:pgSz w:w="11906" w:h="16838" w:code="9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57583" w14:textId="77777777" w:rsidR="001409EF" w:rsidRDefault="001409EF">
      <w:r>
        <w:separator/>
      </w:r>
    </w:p>
  </w:endnote>
  <w:endnote w:type="continuationSeparator" w:id="0">
    <w:p w14:paraId="0571F074" w14:textId="77777777" w:rsidR="001409EF" w:rsidRDefault="0014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BBBA" w14:textId="619055C0" w:rsidR="000A275F" w:rsidRPr="00F11FC1" w:rsidRDefault="000A275F">
    <w:pPr>
      <w:pStyle w:val="Footer"/>
      <w:jc w:val="right"/>
      <w:rPr>
        <w:rFonts w:ascii="Calibri" w:hAnsi="Calibri" w:cs="Calibri"/>
        <w:b/>
      </w:rPr>
    </w:pPr>
    <w:r w:rsidRPr="00F11FC1">
      <w:rPr>
        <w:rFonts w:ascii="Calibri" w:hAnsi="Calibri" w:cs="Calibri"/>
        <w:b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F83E3E9" wp14:editId="71CB3CAE">
              <wp:simplePos x="0" y="0"/>
              <wp:positionH relativeFrom="column">
                <wp:posOffset>22860</wp:posOffset>
              </wp:positionH>
              <wp:positionV relativeFrom="paragraph">
                <wp:posOffset>5080</wp:posOffset>
              </wp:positionV>
              <wp:extent cx="6181725" cy="19050"/>
              <wp:effectExtent l="13335" t="5080" r="5715" b="13970"/>
              <wp:wrapNone/>
              <wp:docPr id="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1725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BDCE9B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1.8pt;margin-top:.4pt;width:486.75pt;height:1.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"/>
          </w:pict>
        </mc:Fallback>
      </mc:AlternateContent>
    </w:r>
    <w:r w:rsidRPr="00F11FC1">
      <w:rPr>
        <w:rFonts w:ascii="Calibri" w:hAnsi="Calibri" w:cs="Calibri"/>
        <w:b/>
      </w:rPr>
      <w:fldChar w:fldCharType="begin"/>
    </w:r>
    <w:r w:rsidRPr="00F11FC1">
      <w:rPr>
        <w:rFonts w:ascii="Calibri" w:hAnsi="Calibri" w:cs="Calibri"/>
        <w:b/>
      </w:rPr>
      <w:instrText xml:space="preserve"> PAGE   \* MERGEFORMAT </w:instrText>
    </w:r>
    <w:r w:rsidRPr="00F11FC1">
      <w:rPr>
        <w:rFonts w:ascii="Calibri" w:hAnsi="Calibri" w:cs="Calibri"/>
        <w:b/>
      </w:rPr>
      <w:fldChar w:fldCharType="separate"/>
    </w:r>
    <w:r w:rsidR="009C206E">
      <w:rPr>
        <w:rFonts w:ascii="Calibri" w:hAnsi="Calibri" w:cs="Calibri"/>
        <w:b/>
        <w:noProof/>
      </w:rPr>
      <w:t>4</w:t>
    </w:r>
    <w:r w:rsidRPr="00F11FC1"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5A4A4" w14:textId="77777777" w:rsidR="001409EF" w:rsidRDefault="001409EF">
      <w:r>
        <w:separator/>
      </w:r>
    </w:p>
  </w:footnote>
  <w:footnote w:type="continuationSeparator" w:id="0">
    <w:p w14:paraId="6B81398E" w14:textId="77777777" w:rsidR="001409EF" w:rsidRDefault="00140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EE797" w14:textId="292A0168" w:rsidR="000A275F" w:rsidRPr="00AD6D6C" w:rsidRDefault="000A275F" w:rsidP="00AA25D0">
    <w:pPr>
      <w:pStyle w:val="Header"/>
      <w:rPr>
        <w:rFonts w:ascii="Times New Roman" w:hAnsi="Times New Roman"/>
        <w:b/>
        <w:sz w:val="24"/>
      </w:rPr>
    </w:pPr>
    <w:r>
      <w:rPr>
        <w:noProof/>
        <w:lang w:val="en-US" w:eastAsia="en-US"/>
      </w:rPr>
      <w:drawing>
        <wp:inline distT="0" distB="0" distL="0" distR="0" wp14:anchorId="25FB9F4D" wp14:editId="7221987F">
          <wp:extent cx="1319916" cy="359299"/>
          <wp:effectExtent l="0" t="0" r="0" b="3175"/>
          <wp:docPr id="4" name="Picture 4" descr="Káº¿t quáº£ hÃ¬nh áº£nh cho fpt softwa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áº¿t quáº£ hÃ¬nh áº£nh cho fpt softwa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882" cy="3693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678AA2" w14:textId="77777777" w:rsidR="000A275F" w:rsidRPr="00AA25D0" w:rsidRDefault="000A275F" w:rsidP="00AA25D0">
    <w:pPr>
      <w:pStyle w:val="Header"/>
      <w:rPr>
        <w:rFonts w:ascii="Calibri" w:hAnsi="Calibri" w:cs="Calibri"/>
        <w:sz w:val="24"/>
      </w:rPr>
    </w:pPr>
    <w:r>
      <w:rPr>
        <w:rFonts w:ascii="Calibri" w:hAnsi="Calibri" w:cs="Calibri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885ED3C" wp14:editId="34EAD1EB">
              <wp:simplePos x="0" y="0"/>
              <wp:positionH relativeFrom="column">
                <wp:posOffset>22860</wp:posOffset>
              </wp:positionH>
              <wp:positionV relativeFrom="paragraph">
                <wp:posOffset>177800</wp:posOffset>
              </wp:positionV>
              <wp:extent cx="6233160" cy="9525"/>
              <wp:effectExtent l="13335" t="6350" r="11430" b="1270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3316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A7C98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8pt;margin-top:14pt;width:490.8pt;height:.7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EDA2CA2"/>
    <w:lvl w:ilvl="0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4F05A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6"/>
    <w:multiLevelType w:val="multilevel"/>
    <w:tmpl w:val="00000006"/>
    <w:name w:val="WW8Num7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1EC43B5"/>
    <w:multiLevelType w:val="multilevel"/>
    <w:tmpl w:val="2EE2FEFE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  <w:sz w:val="22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A19CE"/>
    <w:multiLevelType w:val="hybridMultilevel"/>
    <w:tmpl w:val="84A4FB2A"/>
    <w:lvl w:ilvl="0" w:tplc="A112A656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AB4CC5"/>
    <w:multiLevelType w:val="hybridMultilevel"/>
    <w:tmpl w:val="0A46608C"/>
    <w:lvl w:ilvl="0" w:tplc="A3C2F032">
      <w:start w:val="1"/>
      <w:numFmt w:val="bullet"/>
      <w:pStyle w:val="Name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91662"/>
    <w:multiLevelType w:val="hybridMultilevel"/>
    <w:tmpl w:val="D55CC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A57707"/>
    <w:multiLevelType w:val="multilevel"/>
    <w:tmpl w:val="B394ECF8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4E711D06"/>
    <w:multiLevelType w:val="hybridMultilevel"/>
    <w:tmpl w:val="2CB44D98"/>
    <w:lvl w:ilvl="0" w:tplc="FEDE20AA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FDA3566"/>
    <w:multiLevelType w:val="hybridMultilevel"/>
    <w:tmpl w:val="9FAC13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DD13D3"/>
    <w:multiLevelType w:val="hybridMultilevel"/>
    <w:tmpl w:val="7E2CF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AAE068E"/>
    <w:multiLevelType w:val="hybridMultilevel"/>
    <w:tmpl w:val="C91CC838"/>
    <w:lvl w:ilvl="0" w:tplc="A02C499A">
      <w:start w:val="1"/>
      <w:numFmt w:val="bullet"/>
      <w:pStyle w:val="Description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BA33E2B"/>
    <w:multiLevelType w:val="hybridMultilevel"/>
    <w:tmpl w:val="67EA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2CB5170"/>
    <w:multiLevelType w:val="hybridMultilevel"/>
    <w:tmpl w:val="5DC4B284"/>
    <w:lvl w:ilvl="0" w:tplc="FFFFFFFF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58067C"/>
    <w:multiLevelType w:val="hybridMultilevel"/>
    <w:tmpl w:val="4C56DDCA"/>
    <w:lvl w:ilvl="0" w:tplc="EFAA08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44E1F"/>
    <w:multiLevelType w:val="hybridMultilevel"/>
    <w:tmpl w:val="499C34C4"/>
    <w:lvl w:ilvl="0" w:tplc="B650BD0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0"/>
  </w:num>
  <w:num w:numId="5">
    <w:abstractNumId w:val="7"/>
  </w:num>
  <w:num w:numId="6">
    <w:abstractNumId w:val="17"/>
  </w:num>
  <w:num w:numId="7">
    <w:abstractNumId w:val="0"/>
  </w:num>
  <w:num w:numId="8">
    <w:abstractNumId w:val="13"/>
  </w:num>
  <w:num w:numId="9">
    <w:abstractNumId w:val="1"/>
  </w:num>
  <w:num w:numId="10">
    <w:abstractNumId w:val="16"/>
  </w:num>
  <w:num w:numId="11">
    <w:abstractNumId w:val="6"/>
  </w:num>
  <w:num w:numId="12">
    <w:abstractNumId w:val="14"/>
  </w:num>
  <w:num w:numId="13">
    <w:abstractNumId w:val="11"/>
  </w:num>
  <w:num w:numId="14">
    <w:abstractNumId w:val="12"/>
  </w:num>
  <w:num w:numId="1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65"/>
    <w:rsid w:val="00006407"/>
    <w:rsid w:val="00006AE4"/>
    <w:rsid w:val="0000731E"/>
    <w:rsid w:val="0001135F"/>
    <w:rsid w:val="00011AE7"/>
    <w:rsid w:val="00011B51"/>
    <w:rsid w:val="00012FC6"/>
    <w:rsid w:val="00013226"/>
    <w:rsid w:val="0001650E"/>
    <w:rsid w:val="00016BFB"/>
    <w:rsid w:val="00016D8D"/>
    <w:rsid w:val="00016E55"/>
    <w:rsid w:val="0002073B"/>
    <w:rsid w:val="00021C40"/>
    <w:rsid w:val="00022223"/>
    <w:rsid w:val="00024094"/>
    <w:rsid w:val="00025A97"/>
    <w:rsid w:val="00025C68"/>
    <w:rsid w:val="00025E24"/>
    <w:rsid w:val="00026096"/>
    <w:rsid w:val="000276E1"/>
    <w:rsid w:val="00034D11"/>
    <w:rsid w:val="000369DE"/>
    <w:rsid w:val="00036D5A"/>
    <w:rsid w:val="00037352"/>
    <w:rsid w:val="000376BB"/>
    <w:rsid w:val="00037D6D"/>
    <w:rsid w:val="000403EE"/>
    <w:rsid w:val="00040F03"/>
    <w:rsid w:val="0004211A"/>
    <w:rsid w:val="000452D3"/>
    <w:rsid w:val="000464E5"/>
    <w:rsid w:val="000501A5"/>
    <w:rsid w:val="00050342"/>
    <w:rsid w:val="00052A6B"/>
    <w:rsid w:val="00056BEA"/>
    <w:rsid w:val="00062B7C"/>
    <w:rsid w:val="00063DA3"/>
    <w:rsid w:val="000665EB"/>
    <w:rsid w:val="0006777E"/>
    <w:rsid w:val="00070587"/>
    <w:rsid w:val="000717AF"/>
    <w:rsid w:val="00071910"/>
    <w:rsid w:val="00072113"/>
    <w:rsid w:val="00072B89"/>
    <w:rsid w:val="0007317B"/>
    <w:rsid w:val="00073CA0"/>
    <w:rsid w:val="0007577C"/>
    <w:rsid w:val="00075927"/>
    <w:rsid w:val="00075ACA"/>
    <w:rsid w:val="00076E25"/>
    <w:rsid w:val="00077CD8"/>
    <w:rsid w:val="000812C5"/>
    <w:rsid w:val="00081C2B"/>
    <w:rsid w:val="00081F10"/>
    <w:rsid w:val="0008256E"/>
    <w:rsid w:val="00082BFB"/>
    <w:rsid w:val="0008380A"/>
    <w:rsid w:val="000853DD"/>
    <w:rsid w:val="0008577A"/>
    <w:rsid w:val="00085845"/>
    <w:rsid w:val="00085B16"/>
    <w:rsid w:val="00085E43"/>
    <w:rsid w:val="0009053F"/>
    <w:rsid w:val="00090B78"/>
    <w:rsid w:val="00091568"/>
    <w:rsid w:val="000917FC"/>
    <w:rsid w:val="000923E4"/>
    <w:rsid w:val="00093BDA"/>
    <w:rsid w:val="000A1129"/>
    <w:rsid w:val="000A275F"/>
    <w:rsid w:val="000A4A72"/>
    <w:rsid w:val="000A559F"/>
    <w:rsid w:val="000A5721"/>
    <w:rsid w:val="000B059D"/>
    <w:rsid w:val="000B12F2"/>
    <w:rsid w:val="000B1BE3"/>
    <w:rsid w:val="000B2344"/>
    <w:rsid w:val="000B336F"/>
    <w:rsid w:val="000B6401"/>
    <w:rsid w:val="000B6C80"/>
    <w:rsid w:val="000B7260"/>
    <w:rsid w:val="000B73C9"/>
    <w:rsid w:val="000C0139"/>
    <w:rsid w:val="000C03D5"/>
    <w:rsid w:val="000C3BE9"/>
    <w:rsid w:val="000C3DF8"/>
    <w:rsid w:val="000C5282"/>
    <w:rsid w:val="000C7180"/>
    <w:rsid w:val="000D0268"/>
    <w:rsid w:val="000D19CB"/>
    <w:rsid w:val="000D1A95"/>
    <w:rsid w:val="000D2301"/>
    <w:rsid w:val="000D47FA"/>
    <w:rsid w:val="000D7773"/>
    <w:rsid w:val="000E0BC6"/>
    <w:rsid w:val="000E17B1"/>
    <w:rsid w:val="000E327D"/>
    <w:rsid w:val="000E6E56"/>
    <w:rsid w:val="000E745A"/>
    <w:rsid w:val="000E77C5"/>
    <w:rsid w:val="000F2581"/>
    <w:rsid w:val="000F3861"/>
    <w:rsid w:val="0010068C"/>
    <w:rsid w:val="00100998"/>
    <w:rsid w:val="00101745"/>
    <w:rsid w:val="00103D8A"/>
    <w:rsid w:val="00104464"/>
    <w:rsid w:val="00105D9D"/>
    <w:rsid w:val="00107938"/>
    <w:rsid w:val="001105AF"/>
    <w:rsid w:val="00110A78"/>
    <w:rsid w:val="00112862"/>
    <w:rsid w:val="001128C7"/>
    <w:rsid w:val="00112DD0"/>
    <w:rsid w:val="00113806"/>
    <w:rsid w:val="00115AB7"/>
    <w:rsid w:val="00116145"/>
    <w:rsid w:val="00120180"/>
    <w:rsid w:val="00121C2C"/>
    <w:rsid w:val="00123943"/>
    <w:rsid w:val="001239C0"/>
    <w:rsid w:val="0012467C"/>
    <w:rsid w:val="0012548E"/>
    <w:rsid w:val="001258DE"/>
    <w:rsid w:val="00127637"/>
    <w:rsid w:val="00127750"/>
    <w:rsid w:val="001309E0"/>
    <w:rsid w:val="00130AAC"/>
    <w:rsid w:val="0013311B"/>
    <w:rsid w:val="001334A4"/>
    <w:rsid w:val="00133D55"/>
    <w:rsid w:val="00134994"/>
    <w:rsid w:val="00135248"/>
    <w:rsid w:val="001355BF"/>
    <w:rsid w:val="00135CAE"/>
    <w:rsid w:val="00137180"/>
    <w:rsid w:val="001409EF"/>
    <w:rsid w:val="00140A31"/>
    <w:rsid w:val="00140F1B"/>
    <w:rsid w:val="00141B62"/>
    <w:rsid w:val="00142209"/>
    <w:rsid w:val="001431AF"/>
    <w:rsid w:val="001446EB"/>
    <w:rsid w:val="00145D4B"/>
    <w:rsid w:val="00145E0B"/>
    <w:rsid w:val="001463B1"/>
    <w:rsid w:val="00146617"/>
    <w:rsid w:val="00152E29"/>
    <w:rsid w:val="001553E8"/>
    <w:rsid w:val="001570EA"/>
    <w:rsid w:val="00157B32"/>
    <w:rsid w:val="001614C4"/>
    <w:rsid w:val="00162623"/>
    <w:rsid w:val="001645A8"/>
    <w:rsid w:val="00165268"/>
    <w:rsid w:val="0016569D"/>
    <w:rsid w:val="00165CA5"/>
    <w:rsid w:val="001707DF"/>
    <w:rsid w:val="00171E3D"/>
    <w:rsid w:val="0017269D"/>
    <w:rsid w:val="00173017"/>
    <w:rsid w:val="001736BE"/>
    <w:rsid w:val="00174EB8"/>
    <w:rsid w:val="00175DA4"/>
    <w:rsid w:val="00176CD6"/>
    <w:rsid w:val="001775C5"/>
    <w:rsid w:val="001814FA"/>
    <w:rsid w:val="00182218"/>
    <w:rsid w:val="001829F5"/>
    <w:rsid w:val="00182A46"/>
    <w:rsid w:val="00183001"/>
    <w:rsid w:val="001834C5"/>
    <w:rsid w:val="00183967"/>
    <w:rsid w:val="00185475"/>
    <w:rsid w:val="00185BCE"/>
    <w:rsid w:val="00186E14"/>
    <w:rsid w:val="0019261F"/>
    <w:rsid w:val="0019277F"/>
    <w:rsid w:val="00193C1E"/>
    <w:rsid w:val="00194B82"/>
    <w:rsid w:val="00195D9A"/>
    <w:rsid w:val="00196376"/>
    <w:rsid w:val="00197D6B"/>
    <w:rsid w:val="00197EA3"/>
    <w:rsid w:val="001A0CE4"/>
    <w:rsid w:val="001A122C"/>
    <w:rsid w:val="001A1477"/>
    <w:rsid w:val="001A254C"/>
    <w:rsid w:val="001A3134"/>
    <w:rsid w:val="001A43B0"/>
    <w:rsid w:val="001A44F1"/>
    <w:rsid w:val="001A6310"/>
    <w:rsid w:val="001B0165"/>
    <w:rsid w:val="001B01C4"/>
    <w:rsid w:val="001B246D"/>
    <w:rsid w:val="001B2639"/>
    <w:rsid w:val="001B29C0"/>
    <w:rsid w:val="001B4EB1"/>
    <w:rsid w:val="001B53C1"/>
    <w:rsid w:val="001B63BB"/>
    <w:rsid w:val="001B6692"/>
    <w:rsid w:val="001B7546"/>
    <w:rsid w:val="001B76FD"/>
    <w:rsid w:val="001C256D"/>
    <w:rsid w:val="001C3D68"/>
    <w:rsid w:val="001C44CE"/>
    <w:rsid w:val="001C46EE"/>
    <w:rsid w:val="001C5022"/>
    <w:rsid w:val="001C5729"/>
    <w:rsid w:val="001C700A"/>
    <w:rsid w:val="001C7265"/>
    <w:rsid w:val="001D05C6"/>
    <w:rsid w:val="001D11AB"/>
    <w:rsid w:val="001D1752"/>
    <w:rsid w:val="001D47B2"/>
    <w:rsid w:val="001D527E"/>
    <w:rsid w:val="001D7084"/>
    <w:rsid w:val="001D78E5"/>
    <w:rsid w:val="001E3028"/>
    <w:rsid w:val="001E36A0"/>
    <w:rsid w:val="001E3B20"/>
    <w:rsid w:val="001E4833"/>
    <w:rsid w:val="001E50CD"/>
    <w:rsid w:val="001E6080"/>
    <w:rsid w:val="001F01CD"/>
    <w:rsid w:val="001F0797"/>
    <w:rsid w:val="001F1271"/>
    <w:rsid w:val="001F3FF7"/>
    <w:rsid w:val="001F4C26"/>
    <w:rsid w:val="001F5216"/>
    <w:rsid w:val="001F6217"/>
    <w:rsid w:val="001F6CC3"/>
    <w:rsid w:val="0020085A"/>
    <w:rsid w:val="00201757"/>
    <w:rsid w:val="0020312C"/>
    <w:rsid w:val="00204710"/>
    <w:rsid w:val="00204A38"/>
    <w:rsid w:val="002070A4"/>
    <w:rsid w:val="00211B88"/>
    <w:rsid w:val="00213169"/>
    <w:rsid w:val="002149A0"/>
    <w:rsid w:val="002174F7"/>
    <w:rsid w:val="00220EC2"/>
    <w:rsid w:val="002240E9"/>
    <w:rsid w:val="00224D1C"/>
    <w:rsid w:val="00225102"/>
    <w:rsid w:val="00225377"/>
    <w:rsid w:val="002258F4"/>
    <w:rsid w:val="00226984"/>
    <w:rsid w:val="00227912"/>
    <w:rsid w:val="00227F83"/>
    <w:rsid w:val="002300EA"/>
    <w:rsid w:val="00230EA8"/>
    <w:rsid w:val="002312C3"/>
    <w:rsid w:val="002327B2"/>
    <w:rsid w:val="002340A0"/>
    <w:rsid w:val="00234971"/>
    <w:rsid w:val="0024114D"/>
    <w:rsid w:val="00241C25"/>
    <w:rsid w:val="00242312"/>
    <w:rsid w:val="00245C66"/>
    <w:rsid w:val="00246017"/>
    <w:rsid w:val="00246BEA"/>
    <w:rsid w:val="00247CFD"/>
    <w:rsid w:val="00250F8A"/>
    <w:rsid w:val="002510BC"/>
    <w:rsid w:val="0025119E"/>
    <w:rsid w:val="0025173A"/>
    <w:rsid w:val="00252EDC"/>
    <w:rsid w:val="00253EA0"/>
    <w:rsid w:val="00254C76"/>
    <w:rsid w:val="00260241"/>
    <w:rsid w:val="00260B3C"/>
    <w:rsid w:val="002628AC"/>
    <w:rsid w:val="00263672"/>
    <w:rsid w:val="002641DB"/>
    <w:rsid w:val="00264281"/>
    <w:rsid w:val="002644AF"/>
    <w:rsid w:val="00264B00"/>
    <w:rsid w:val="0026647B"/>
    <w:rsid w:val="00266A07"/>
    <w:rsid w:val="002675A7"/>
    <w:rsid w:val="00267C1E"/>
    <w:rsid w:val="0027255D"/>
    <w:rsid w:val="0027258D"/>
    <w:rsid w:val="00272A08"/>
    <w:rsid w:val="00273321"/>
    <w:rsid w:val="00275061"/>
    <w:rsid w:val="0027566F"/>
    <w:rsid w:val="00275767"/>
    <w:rsid w:val="00275A34"/>
    <w:rsid w:val="00277B80"/>
    <w:rsid w:val="00277E28"/>
    <w:rsid w:val="00277E75"/>
    <w:rsid w:val="00280500"/>
    <w:rsid w:val="00280DAB"/>
    <w:rsid w:val="00281E09"/>
    <w:rsid w:val="0028207B"/>
    <w:rsid w:val="00282960"/>
    <w:rsid w:val="002838FD"/>
    <w:rsid w:val="00285BFA"/>
    <w:rsid w:val="002875D3"/>
    <w:rsid w:val="00290BF1"/>
    <w:rsid w:val="00291B64"/>
    <w:rsid w:val="00293055"/>
    <w:rsid w:val="002954EE"/>
    <w:rsid w:val="002967EE"/>
    <w:rsid w:val="002A015C"/>
    <w:rsid w:val="002A1495"/>
    <w:rsid w:val="002A2124"/>
    <w:rsid w:val="002A3C27"/>
    <w:rsid w:val="002A48E2"/>
    <w:rsid w:val="002A56E5"/>
    <w:rsid w:val="002A59E9"/>
    <w:rsid w:val="002A60CC"/>
    <w:rsid w:val="002A638C"/>
    <w:rsid w:val="002A6E05"/>
    <w:rsid w:val="002A7F26"/>
    <w:rsid w:val="002B0A5F"/>
    <w:rsid w:val="002B0F47"/>
    <w:rsid w:val="002B21F4"/>
    <w:rsid w:val="002B2EFC"/>
    <w:rsid w:val="002B32B7"/>
    <w:rsid w:val="002B3A88"/>
    <w:rsid w:val="002B4164"/>
    <w:rsid w:val="002B5FB3"/>
    <w:rsid w:val="002B700C"/>
    <w:rsid w:val="002B7FEA"/>
    <w:rsid w:val="002C0918"/>
    <w:rsid w:val="002C0BB4"/>
    <w:rsid w:val="002C2F14"/>
    <w:rsid w:val="002C3674"/>
    <w:rsid w:val="002C47C9"/>
    <w:rsid w:val="002D0AC8"/>
    <w:rsid w:val="002D1291"/>
    <w:rsid w:val="002D2F44"/>
    <w:rsid w:val="002D39D5"/>
    <w:rsid w:val="002D593E"/>
    <w:rsid w:val="002D641C"/>
    <w:rsid w:val="002E0AC2"/>
    <w:rsid w:val="002E1D30"/>
    <w:rsid w:val="002E2B5B"/>
    <w:rsid w:val="002E300F"/>
    <w:rsid w:val="002E7433"/>
    <w:rsid w:val="002F0BC2"/>
    <w:rsid w:val="002F2C8E"/>
    <w:rsid w:val="002F3BB2"/>
    <w:rsid w:val="002F4F98"/>
    <w:rsid w:val="002F5136"/>
    <w:rsid w:val="002F55B3"/>
    <w:rsid w:val="002F5C11"/>
    <w:rsid w:val="0030063E"/>
    <w:rsid w:val="00303804"/>
    <w:rsid w:val="0030391B"/>
    <w:rsid w:val="00304653"/>
    <w:rsid w:val="00305FBD"/>
    <w:rsid w:val="00313A1C"/>
    <w:rsid w:val="00313BFC"/>
    <w:rsid w:val="00315147"/>
    <w:rsid w:val="003163E7"/>
    <w:rsid w:val="003168DA"/>
    <w:rsid w:val="003168E5"/>
    <w:rsid w:val="0031787B"/>
    <w:rsid w:val="00320326"/>
    <w:rsid w:val="00321A76"/>
    <w:rsid w:val="00321DF3"/>
    <w:rsid w:val="0032310E"/>
    <w:rsid w:val="00323333"/>
    <w:rsid w:val="00326988"/>
    <w:rsid w:val="003278F8"/>
    <w:rsid w:val="0033129C"/>
    <w:rsid w:val="00331A0D"/>
    <w:rsid w:val="00332422"/>
    <w:rsid w:val="0033476C"/>
    <w:rsid w:val="0033554E"/>
    <w:rsid w:val="00335657"/>
    <w:rsid w:val="00335A05"/>
    <w:rsid w:val="00336E8D"/>
    <w:rsid w:val="0034068C"/>
    <w:rsid w:val="00341B5C"/>
    <w:rsid w:val="00341B7B"/>
    <w:rsid w:val="0034540B"/>
    <w:rsid w:val="00345DBF"/>
    <w:rsid w:val="00345F72"/>
    <w:rsid w:val="0034605E"/>
    <w:rsid w:val="003465F6"/>
    <w:rsid w:val="00347032"/>
    <w:rsid w:val="00347ECA"/>
    <w:rsid w:val="00350895"/>
    <w:rsid w:val="00350E71"/>
    <w:rsid w:val="00352891"/>
    <w:rsid w:val="00353932"/>
    <w:rsid w:val="003566F8"/>
    <w:rsid w:val="0036153A"/>
    <w:rsid w:val="00361FB5"/>
    <w:rsid w:val="00363272"/>
    <w:rsid w:val="00364F86"/>
    <w:rsid w:val="0036508E"/>
    <w:rsid w:val="00365A66"/>
    <w:rsid w:val="00366080"/>
    <w:rsid w:val="003662F3"/>
    <w:rsid w:val="00366812"/>
    <w:rsid w:val="00367495"/>
    <w:rsid w:val="00367906"/>
    <w:rsid w:val="00373231"/>
    <w:rsid w:val="0037356B"/>
    <w:rsid w:val="0037435D"/>
    <w:rsid w:val="00377F28"/>
    <w:rsid w:val="00380C82"/>
    <w:rsid w:val="00382039"/>
    <w:rsid w:val="003821A0"/>
    <w:rsid w:val="00382365"/>
    <w:rsid w:val="00386A23"/>
    <w:rsid w:val="00390BF2"/>
    <w:rsid w:val="003938ED"/>
    <w:rsid w:val="00395E72"/>
    <w:rsid w:val="0039635A"/>
    <w:rsid w:val="003968D4"/>
    <w:rsid w:val="003A2D9F"/>
    <w:rsid w:val="003A2DB0"/>
    <w:rsid w:val="003A5B95"/>
    <w:rsid w:val="003A6D8B"/>
    <w:rsid w:val="003B0363"/>
    <w:rsid w:val="003B0AB5"/>
    <w:rsid w:val="003B1B27"/>
    <w:rsid w:val="003B1ECB"/>
    <w:rsid w:val="003B3076"/>
    <w:rsid w:val="003B414E"/>
    <w:rsid w:val="003B60EE"/>
    <w:rsid w:val="003B6B2A"/>
    <w:rsid w:val="003B710A"/>
    <w:rsid w:val="003B75B3"/>
    <w:rsid w:val="003C0062"/>
    <w:rsid w:val="003C00E5"/>
    <w:rsid w:val="003C1175"/>
    <w:rsid w:val="003C2062"/>
    <w:rsid w:val="003C376C"/>
    <w:rsid w:val="003C66CC"/>
    <w:rsid w:val="003C6A33"/>
    <w:rsid w:val="003D03B2"/>
    <w:rsid w:val="003D09E3"/>
    <w:rsid w:val="003D0F57"/>
    <w:rsid w:val="003D1663"/>
    <w:rsid w:val="003D2643"/>
    <w:rsid w:val="003D2EBE"/>
    <w:rsid w:val="003D4887"/>
    <w:rsid w:val="003D5E83"/>
    <w:rsid w:val="003D604B"/>
    <w:rsid w:val="003D784C"/>
    <w:rsid w:val="003E0CBA"/>
    <w:rsid w:val="003E175A"/>
    <w:rsid w:val="003E1FE5"/>
    <w:rsid w:val="003E2387"/>
    <w:rsid w:val="003E240A"/>
    <w:rsid w:val="003E56BC"/>
    <w:rsid w:val="003E6263"/>
    <w:rsid w:val="003E6590"/>
    <w:rsid w:val="003E7E5F"/>
    <w:rsid w:val="003F09DC"/>
    <w:rsid w:val="003F13F7"/>
    <w:rsid w:val="003F34E4"/>
    <w:rsid w:val="003F37E7"/>
    <w:rsid w:val="003F510F"/>
    <w:rsid w:val="003F5475"/>
    <w:rsid w:val="003F58CC"/>
    <w:rsid w:val="003F5A4B"/>
    <w:rsid w:val="003F66AA"/>
    <w:rsid w:val="00400BE7"/>
    <w:rsid w:val="00405813"/>
    <w:rsid w:val="00406E76"/>
    <w:rsid w:val="00407755"/>
    <w:rsid w:val="00407A74"/>
    <w:rsid w:val="00410FA2"/>
    <w:rsid w:val="0041221D"/>
    <w:rsid w:val="0041291B"/>
    <w:rsid w:val="00413D17"/>
    <w:rsid w:val="004158E7"/>
    <w:rsid w:val="00416BF4"/>
    <w:rsid w:val="00417185"/>
    <w:rsid w:val="00421179"/>
    <w:rsid w:val="00421B6E"/>
    <w:rsid w:val="00422495"/>
    <w:rsid w:val="00425EA4"/>
    <w:rsid w:val="0042769B"/>
    <w:rsid w:val="0043048E"/>
    <w:rsid w:val="00431127"/>
    <w:rsid w:val="00431141"/>
    <w:rsid w:val="004328CE"/>
    <w:rsid w:val="00432A98"/>
    <w:rsid w:val="00433573"/>
    <w:rsid w:val="00433CB7"/>
    <w:rsid w:val="00435913"/>
    <w:rsid w:val="00440368"/>
    <w:rsid w:val="00440C59"/>
    <w:rsid w:val="00440C66"/>
    <w:rsid w:val="00440EFA"/>
    <w:rsid w:val="00442165"/>
    <w:rsid w:val="00447F9E"/>
    <w:rsid w:val="00450D9D"/>
    <w:rsid w:val="00455075"/>
    <w:rsid w:val="00455A5C"/>
    <w:rsid w:val="004623A4"/>
    <w:rsid w:val="004628B4"/>
    <w:rsid w:val="00465A32"/>
    <w:rsid w:val="00465FE4"/>
    <w:rsid w:val="0046648B"/>
    <w:rsid w:val="00470290"/>
    <w:rsid w:val="00470482"/>
    <w:rsid w:val="004707E1"/>
    <w:rsid w:val="00471ED7"/>
    <w:rsid w:val="004727BC"/>
    <w:rsid w:val="00481792"/>
    <w:rsid w:val="004832C8"/>
    <w:rsid w:val="004853A1"/>
    <w:rsid w:val="0049097B"/>
    <w:rsid w:val="00491645"/>
    <w:rsid w:val="00491D64"/>
    <w:rsid w:val="00494E06"/>
    <w:rsid w:val="004A00DB"/>
    <w:rsid w:val="004A0662"/>
    <w:rsid w:val="004A09CE"/>
    <w:rsid w:val="004A121C"/>
    <w:rsid w:val="004A2104"/>
    <w:rsid w:val="004A32D8"/>
    <w:rsid w:val="004A360E"/>
    <w:rsid w:val="004A39B6"/>
    <w:rsid w:val="004A5CDF"/>
    <w:rsid w:val="004A7A10"/>
    <w:rsid w:val="004A7D0F"/>
    <w:rsid w:val="004B0EB8"/>
    <w:rsid w:val="004B1DFA"/>
    <w:rsid w:val="004B2E75"/>
    <w:rsid w:val="004B2E7C"/>
    <w:rsid w:val="004B331F"/>
    <w:rsid w:val="004B4160"/>
    <w:rsid w:val="004B49B0"/>
    <w:rsid w:val="004B4DF0"/>
    <w:rsid w:val="004B52A9"/>
    <w:rsid w:val="004C2385"/>
    <w:rsid w:val="004C3691"/>
    <w:rsid w:val="004C4089"/>
    <w:rsid w:val="004C5E32"/>
    <w:rsid w:val="004C7DD7"/>
    <w:rsid w:val="004D2E81"/>
    <w:rsid w:val="004D3686"/>
    <w:rsid w:val="004D386D"/>
    <w:rsid w:val="004D3D6A"/>
    <w:rsid w:val="004D521B"/>
    <w:rsid w:val="004D57AE"/>
    <w:rsid w:val="004E121C"/>
    <w:rsid w:val="004E4CD4"/>
    <w:rsid w:val="004E56FE"/>
    <w:rsid w:val="004E6358"/>
    <w:rsid w:val="004F3C0C"/>
    <w:rsid w:val="004F4B7C"/>
    <w:rsid w:val="0050077C"/>
    <w:rsid w:val="0050154F"/>
    <w:rsid w:val="00502725"/>
    <w:rsid w:val="005029E3"/>
    <w:rsid w:val="005031C0"/>
    <w:rsid w:val="005047B9"/>
    <w:rsid w:val="005051C7"/>
    <w:rsid w:val="005053E3"/>
    <w:rsid w:val="005063B3"/>
    <w:rsid w:val="0050673E"/>
    <w:rsid w:val="00507F45"/>
    <w:rsid w:val="00512132"/>
    <w:rsid w:val="005127DB"/>
    <w:rsid w:val="00512A89"/>
    <w:rsid w:val="0051371C"/>
    <w:rsid w:val="00514FE7"/>
    <w:rsid w:val="0051700E"/>
    <w:rsid w:val="00520201"/>
    <w:rsid w:val="0052130E"/>
    <w:rsid w:val="00524071"/>
    <w:rsid w:val="00527B6D"/>
    <w:rsid w:val="005300E8"/>
    <w:rsid w:val="00532DAB"/>
    <w:rsid w:val="005333BC"/>
    <w:rsid w:val="005338EB"/>
    <w:rsid w:val="00535492"/>
    <w:rsid w:val="00536F47"/>
    <w:rsid w:val="005377BF"/>
    <w:rsid w:val="00537AD1"/>
    <w:rsid w:val="00537EC0"/>
    <w:rsid w:val="00540CE1"/>
    <w:rsid w:val="00541FAD"/>
    <w:rsid w:val="00545A34"/>
    <w:rsid w:val="00545D1B"/>
    <w:rsid w:val="005463CB"/>
    <w:rsid w:val="00547FCB"/>
    <w:rsid w:val="005501E2"/>
    <w:rsid w:val="00551E34"/>
    <w:rsid w:val="005527C8"/>
    <w:rsid w:val="00552CBF"/>
    <w:rsid w:val="00553B4F"/>
    <w:rsid w:val="00553E0E"/>
    <w:rsid w:val="00555D4B"/>
    <w:rsid w:val="00556C3C"/>
    <w:rsid w:val="00557F47"/>
    <w:rsid w:val="00560745"/>
    <w:rsid w:val="00562700"/>
    <w:rsid w:val="00563CDF"/>
    <w:rsid w:val="00565716"/>
    <w:rsid w:val="005727CD"/>
    <w:rsid w:val="00573BAD"/>
    <w:rsid w:val="00573FB8"/>
    <w:rsid w:val="00574C65"/>
    <w:rsid w:val="00576BEA"/>
    <w:rsid w:val="00577ADF"/>
    <w:rsid w:val="005810D1"/>
    <w:rsid w:val="005839B3"/>
    <w:rsid w:val="0058469A"/>
    <w:rsid w:val="005934E5"/>
    <w:rsid w:val="005935CB"/>
    <w:rsid w:val="005940ED"/>
    <w:rsid w:val="00594247"/>
    <w:rsid w:val="005953BB"/>
    <w:rsid w:val="00595D72"/>
    <w:rsid w:val="005974B5"/>
    <w:rsid w:val="00597E45"/>
    <w:rsid w:val="00597E93"/>
    <w:rsid w:val="005A048B"/>
    <w:rsid w:val="005A0EA1"/>
    <w:rsid w:val="005A2F29"/>
    <w:rsid w:val="005A34CC"/>
    <w:rsid w:val="005B09C2"/>
    <w:rsid w:val="005B1E3A"/>
    <w:rsid w:val="005B3800"/>
    <w:rsid w:val="005B3D1F"/>
    <w:rsid w:val="005B3FC9"/>
    <w:rsid w:val="005B576B"/>
    <w:rsid w:val="005B730C"/>
    <w:rsid w:val="005C1F3C"/>
    <w:rsid w:val="005C2A83"/>
    <w:rsid w:val="005C2B71"/>
    <w:rsid w:val="005C4201"/>
    <w:rsid w:val="005C4C58"/>
    <w:rsid w:val="005C6E0A"/>
    <w:rsid w:val="005C6F7F"/>
    <w:rsid w:val="005C7089"/>
    <w:rsid w:val="005C7556"/>
    <w:rsid w:val="005C75AE"/>
    <w:rsid w:val="005D1354"/>
    <w:rsid w:val="005D1E36"/>
    <w:rsid w:val="005D1F3E"/>
    <w:rsid w:val="005D23A3"/>
    <w:rsid w:val="005D3559"/>
    <w:rsid w:val="005D5180"/>
    <w:rsid w:val="005D5642"/>
    <w:rsid w:val="005D5A22"/>
    <w:rsid w:val="005D700D"/>
    <w:rsid w:val="005D70F4"/>
    <w:rsid w:val="005E04DF"/>
    <w:rsid w:val="005E1277"/>
    <w:rsid w:val="005E278A"/>
    <w:rsid w:val="005E3011"/>
    <w:rsid w:val="005E3525"/>
    <w:rsid w:val="005E4BBA"/>
    <w:rsid w:val="005E6490"/>
    <w:rsid w:val="005F020D"/>
    <w:rsid w:val="005F140E"/>
    <w:rsid w:val="005F1CD3"/>
    <w:rsid w:val="005F303E"/>
    <w:rsid w:val="005F3C8B"/>
    <w:rsid w:val="005F438E"/>
    <w:rsid w:val="005F4AFA"/>
    <w:rsid w:val="005F5AE6"/>
    <w:rsid w:val="005F5E13"/>
    <w:rsid w:val="005F786E"/>
    <w:rsid w:val="005F7A33"/>
    <w:rsid w:val="006001DB"/>
    <w:rsid w:val="006018F4"/>
    <w:rsid w:val="00603563"/>
    <w:rsid w:val="006065D6"/>
    <w:rsid w:val="006069CC"/>
    <w:rsid w:val="00606B37"/>
    <w:rsid w:val="00612300"/>
    <w:rsid w:val="00613383"/>
    <w:rsid w:val="00614EA6"/>
    <w:rsid w:val="00615E8C"/>
    <w:rsid w:val="00621A66"/>
    <w:rsid w:val="006235D7"/>
    <w:rsid w:val="0062459E"/>
    <w:rsid w:val="00626925"/>
    <w:rsid w:val="0063066F"/>
    <w:rsid w:val="00631709"/>
    <w:rsid w:val="00634D3F"/>
    <w:rsid w:val="006376C0"/>
    <w:rsid w:val="00637B91"/>
    <w:rsid w:val="00640693"/>
    <w:rsid w:val="006425A7"/>
    <w:rsid w:val="00645945"/>
    <w:rsid w:val="00647244"/>
    <w:rsid w:val="00647F65"/>
    <w:rsid w:val="00654A4C"/>
    <w:rsid w:val="00654ED5"/>
    <w:rsid w:val="00656041"/>
    <w:rsid w:val="00656B5B"/>
    <w:rsid w:val="0065738C"/>
    <w:rsid w:val="006627BD"/>
    <w:rsid w:val="00663CCF"/>
    <w:rsid w:val="00664E36"/>
    <w:rsid w:val="0066617A"/>
    <w:rsid w:val="00667CE6"/>
    <w:rsid w:val="00667DB5"/>
    <w:rsid w:val="006717B0"/>
    <w:rsid w:val="00671B83"/>
    <w:rsid w:val="006752EC"/>
    <w:rsid w:val="00676FBE"/>
    <w:rsid w:val="006831DD"/>
    <w:rsid w:val="00683FDD"/>
    <w:rsid w:val="00684EC2"/>
    <w:rsid w:val="00687FB1"/>
    <w:rsid w:val="00690443"/>
    <w:rsid w:val="00691073"/>
    <w:rsid w:val="006940F6"/>
    <w:rsid w:val="006941D6"/>
    <w:rsid w:val="006968DC"/>
    <w:rsid w:val="00697D82"/>
    <w:rsid w:val="006A66A9"/>
    <w:rsid w:val="006A6D6B"/>
    <w:rsid w:val="006A7CEA"/>
    <w:rsid w:val="006A7D27"/>
    <w:rsid w:val="006B00D9"/>
    <w:rsid w:val="006B0E9F"/>
    <w:rsid w:val="006B0FE4"/>
    <w:rsid w:val="006B19CC"/>
    <w:rsid w:val="006B252A"/>
    <w:rsid w:val="006B4A80"/>
    <w:rsid w:val="006B5CEB"/>
    <w:rsid w:val="006B6840"/>
    <w:rsid w:val="006B77BA"/>
    <w:rsid w:val="006B7952"/>
    <w:rsid w:val="006C0600"/>
    <w:rsid w:val="006C16BC"/>
    <w:rsid w:val="006C2457"/>
    <w:rsid w:val="006C2921"/>
    <w:rsid w:val="006C2B4B"/>
    <w:rsid w:val="006C513B"/>
    <w:rsid w:val="006C6732"/>
    <w:rsid w:val="006C71E0"/>
    <w:rsid w:val="006D05B1"/>
    <w:rsid w:val="006D2935"/>
    <w:rsid w:val="006D6168"/>
    <w:rsid w:val="006D7212"/>
    <w:rsid w:val="006D7FA1"/>
    <w:rsid w:val="006E2216"/>
    <w:rsid w:val="006E2626"/>
    <w:rsid w:val="006E5657"/>
    <w:rsid w:val="006E569C"/>
    <w:rsid w:val="006E5F21"/>
    <w:rsid w:val="006E5F4B"/>
    <w:rsid w:val="006E62B1"/>
    <w:rsid w:val="006E7669"/>
    <w:rsid w:val="006F26EF"/>
    <w:rsid w:val="006F2F61"/>
    <w:rsid w:val="006F3370"/>
    <w:rsid w:val="006F3BB6"/>
    <w:rsid w:val="006F6C15"/>
    <w:rsid w:val="006F7D06"/>
    <w:rsid w:val="00701179"/>
    <w:rsid w:val="0070291C"/>
    <w:rsid w:val="00702CB8"/>
    <w:rsid w:val="00703192"/>
    <w:rsid w:val="00703235"/>
    <w:rsid w:val="00703CA1"/>
    <w:rsid w:val="0070480C"/>
    <w:rsid w:val="00704AFC"/>
    <w:rsid w:val="007057CA"/>
    <w:rsid w:val="00706A37"/>
    <w:rsid w:val="00710AB2"/>
    <w:rsid w:val="00710CF0"/>
    <w:rsid w:val="00711906"/>
    <w:rsid w:val="00711AF4"/>
    <w:rsid w:val="00713219"/>
    <w:rsid w:val="0071390A"/>
    <w:rsid w:val="00714121"/>
    <w:rsid w:val="00714BEA"/>
    <w:rsid w:val="00715492"/>
    <w:rsid w:val="007158B8"/>
    <w:rsid w:val="00715904"/>
    <w:rsid w:val="00716B8F"/>
    <w:rsid w:val="00717FBB"/>
    <w:rsid w:val="007209B4"/>
    <w:rsid w:val="00721373"/>
    <w:rsid w:val="007219E6"/>
    <w:rsid w:val="00721A7A"/>
    <w:rsid w:val="007229A8"/>
    <w:rsid w:val="00724294"/>
    <w:rsid w:val="007244B8"/>
    <w:rsid w:val="0073094C"/>
    <w:rsid w:val="00730AE6"/>
    <w:rsid w:val="0073257E"/>
    <w:rsid w:val="007331E9"/>
    <w:rsid w:val="00733988"/>
    <w:rsid w:val="007340DE"/>
    <w:rsid w:val="00736B02"/>
    <w:rsid w:val="00740D33"/>
    <w:rsid w:val="00740D6C"/>
    <w:rsid w:val="007417CA"/>
    <w:rsid w:val="00742A9A"/>
    <w:rsid w:val="00743FC1"/>
    <w:rsid w:val="00745391"/>
    <w:rsid w:val="00745726"/>
    <w:rsid w:val="007465CF"/>
    <w:rsid w:val="007511FD"/>
    <w:rsid w:val="00751383"/>
    <w:rsid w:val="00751781"/>
    <w:rsid w:val="007531B3"/>
    <w:rsid w:val="00753E38"/>
    <w:rsid w:val="00755045"/>
    <w:rsid w:val="007568EB"/>
    <w:rsid w:val="00756C4D"/>
    <w:rsid w:val="00761986"/>
    <w:rsid w:val="0076275D"/>
    <w:rsid w:val="00762D30"/>
    <w:rsid w:val="00763748"/>
    <w:rsid w:val="00764590"/>
    <w:rsid w:val="00765846"/>
    <w:rsid w:val="00771B2B"/>
    <w:rsid w:val="00773264"/>
    <w:rsid w:val="00774436"/>
    <w:rsid w:val="00777225"/>
    <w:rsid w:val="00777DB6"/>
    <w:rsid w:val="007824C0"/>
    <w:rsid w:val="00782778"/>
    <w:rsid w:val="007865F4"/>
    <w:rsid w:val="00791B4A"/>
    <w:rsid w:val="00792AF3"/>
    <w:rsid w:val="00795468"/>
    <w:rsid w:val="007954E9"/>
    <w:rsid w:val="007960EC"/>
    <w:rsid w:val="007A005E"/>
    <w:rsid w:val="007A0176"/>
    <w:rsid w:val="007A04B8"/>
    <w:rsid w:val="007A235E"/>
    <w:rsid w:val="007A2513"/>
    <w:rsid w:val="007A2652"/>
    <w:rsid w:val="007A317D"/>
    <w:rsid w:val="007A4A12"/>
    <w:rsid w:val="007A5922"/>
    <w:rsid w:val="007A76B7"/>
    <w:rsid w:val="007A7FEB"/>
    <w:rsid w:val="007B1A55"/>
    <w:rsid w:val="007B2403"/>
    <w:rsid w:val="007B26CE"/>
    <w:rsid w:val="007B27AB"/>
    <w:rsid w:val="007B31F1"/>
    <w:rsid w:val="007B4A59"/>
    <w:rsid w:val="007B5173"/>
    <w:rsid w:val="007B5990"/>
    <w:rsid w:val="007B7A7D"/>
    <w:rsid w:val="007B7EF3"/>
    <w:rsid w:val="007C1435"/>
    <w:rsid w:val="007C1728"/>
    <w:rsid w:val="007C2C3D"/>
    <w:rsid w:val="007C3613"/>
    <w:rsid w:val="007C3F72"/>
    <w:rsid w:val="007C5231"/>
    <w:rsid w:val="007C71CA"/>
    <w:rsid w:val="007D1890"/>
    <w:rsid w:val="007D249C"/>
    <w:rsid w:val="007D3718"/>
    <w:rsid w:val="007D485E"/>
    <w:rsid w:val="007D4877"/>
    <w:rsid w:val="007D4F30"/>
    <w:rsid w:val="007D5DA1"/>
    <w:rsid w:val="007E0CC5"/>
    <w:rsid w:val="007E7200"/>
    <w:rsid w:val="007E73EE"/>
    <w:rsid w:val="007E7C49"/>
    <w:rsid w:val="007F123C"/>
    <w:rsid w:val="007F43CB"/>
    <w:rsid w:val="007F4CE7"/>
    <w:rsid w:val="007F5CCB"/>
    <w:rsid w:val="007F6044"/>
    <w:rsid w:val="007F6370"/>
    <w:rsid w:val="008000E7"/>
    <w:rsid w:val="00801FEC"/>
    <w:rsid w:val="00802EBE"/>
    <w:rsid w:val="0080342E"/>
    <w:rsid w:val="008034B0"/>
    <w:rsid w:val="00807541"/>
    <w:rsid w:val="00812965"/>
    <w:rsid w:val="0081676B"/>
    <w:rsid w:val="0081762B"/>
    <w:rsid w:val="00817C9B"/>
    <w:rsid w:val="00817D2D"/>
    <w:rsid w:val="008229EA"/>
    <w:rsid w:val="00822F22"/>
    <w:rsid w:val="00823C1A"/>
    <w:rsid w:val="00824AB6"/>
    <w:rsid w:val="008256DC"/>
    <w:rsid w:val="00825EA5"/>
    <w:rsid w:val="00827EE3"/>
    <w:rsid w:val="00831110"/>
    <w:rsid w:val="008332A0"/>
    <w:rsid w:val="008337BD"/>
    <w:rsid w:val="00834128"/>
    <w:rsid w:val="008342B4"/>
    <w:rsid w:val="00834EC2"/>
    <w:rsid w:val="0083624F"/>
    <w:rsid w:val="008366F4"/>
    <w:rsid w:val="00836B1C"/>
    <w:rsid w:val="00836C1C"/>
    <w:rsid w:val="0083754B"/>
    <w:rsid w:val="00840044"/>
    <w:rsid w:val="0084050C"/>
    <w:rsid w:val="008406CA"/>
    <w:rsid w:val="008409C6"/>
    <w:rsid w:val="00841613"/>
    <w:rsid w:val="008417AF"/>
    <w:rsid w:val="00842E9C"/>
    <w:rsid w:val="00843060"/>
    <w:rsid w:val="00844F60"/>
    <w:rsid w:val="008471D5"/>
    <w:rsid w:val="00850A41"/>
    <w:rsid w:val="00851E5C"/>
    <w:rsid w:val="008523D8"/>
    <w:rsid w:val="0085418E"/>
    <w:rsid w:val="008559E1"/>
    <w:rsid w:val="00857E54"/>
    <w:rsid w:val="008622A1"/>
    <w:rsid w:val="008627A3"/>
    <w:rsid w:val="00864526"/>
    <w:rsid w:val="008664E3"/>
    <w:rsid w:val="0087001C"/>
    <w:rsid w:val="00872527"/>
    <w:rsid w:val="0087272E"/>
    <w:rsid w:val="008742CE"/>
    <w:rsid w:val="00875AC8"/>
    <w:rsid w:val="008807C5"/>
    <w:rsid w:val="00881B13"/>
    <w:rsid w:val="0088294E"/>
    <w:rsid w:val="008834F8"/>
    <w:rsid w:val="008839A2"/>
    <w:rsid w:val="00884A49"/>
    <w:rsid w:val="00885B4C"/>
    <w:rsid w:val="0088659F"/>
    <w:rsid w:val="008906F0"/>
    <w:rsid w:val="00892632"/>
    <w:rsid w:val="008936E8"/>
    <w:rsid w:val="00896214"/>
    <w:rsid w:val="008A0681"/>
    <w:rsid w:val="008A58ED"/>
    <w:rsid w:val="008A682B"/>
    <w:rsid w:val="008A76B8"/>
    <w:rsid w:val="008B0D64"/>
    <w:rsid w:val="008B1BE2"/>
    <w:rsid w:val="008B5996"/>
    <w:rsid w:val="008B6506"/>
    <w:rsid w:val="008B697A"/>
    <w:rsid w:val="008C04D3"/>
    <w:rsid w:val="008C17C7"/>
    <w:rsid w:val="008C1E2B"/>
    <w:rsid w:val="008C3483"/>
    <w:rsid w:val="008C4D31"/>
    <w:rsid w:val="008D0A6E"/>
    <w:rsid w:val="008D0EC6"/>
    <w:rsid w:val="008D2108"/>
    <w:rsid w:val="008D217F"/>
    <w:rsid w:val="008D42FD"/>
    <w:rsid w:val="008D44B7"/>
    <w:rsid w:val="008E0AC0"/>
    <w:rsid w:val="008E3F87"/>
    <w:rsid w:val="008E40ED"/>
    <w:rsid w:val="008F2B94"/>
    <w:rsid w:val="008F42ED"/>
    <w:rsid w:val="008F579A"/>
    <w:rsid w:val="008F61FD"/>
    <w:rsid w:val="008F7A1B"/>
    <w:rsid w:val="008F7D8B"/>
    <w:rsid w:val="008F7F82"/>
    <w:rsid w:val="0090011A"/>
    <w:rsid w:val="009014AA"/>
    <w:rsid w:val="0090153B"/>
    <w:rsid w:val="00902657"/>
    <w:rsid w:val="00903FA8"/>
    <w:rsid w:val="0090405F"/>
    <w:rsid w:val="00906106"/>
    <w:rsid w:val="00907E51"/>
    <w:rsid w:val="009105F2"/>
    <w:rsid w:val="0091108A"/>
    <w:rsid w:val="00912A7D"/>
    <w:rsid w:val="00913275"/>
    <w:rsid w:val="0091374D"/>
    <w:rsid w:val="00914E13"/>
    <w:rsid w:val="00914ED5"/>
    <w:rsid w:val="00915295"/>
    <w:rsid w:val="009152C3"/>
    <w:rsid w:val="00915323"/>
    <w:rsid w:val="009169AC"/>
    <w:rsid w:val="00916A92"/>
    <w:rsid w:val="00916B02"/>
    <w:rsid w:val="00920DDF"/>
    <w:rsid w:val="00922E41"/>
    <w:rsid w:val="00927CDA"/>
    <w:rsid w:val="009301B1"/>
    <w:rsid w:val="00932614"/>
    <w:rsid w:val="00934632"/>
    <w:rsid w:val="009355FF"/>
    <w:rsid w:val="00935BF4"/>
    <w:rsid w:val="00940128"/>
    <w:rsid w:val="00941C7A"/>
    <w:rsid w:val="00942C68"/>
    <w:rsid w:val="00942D75"/>
    <w:rsid w:val="00942E8B"/>
    <w:rsid w:val="00943187"/>
    <w:rsid w:val="00943DAF"/>
    <w:rsid w:val="00945DA7"/>
    <w:rsid w:val="0095053A"/>
    <w:rsid w:val="00951882"/>
    <w:rsid w:val="00952864"/>
    <w:rsid w:val="00952F88"/>
    <w:rsid w:val="009530D6"/>
    <w:rsid w:val="00953923"/>
    <w:rsid w:val="00954356"/>
    <w:rsid w:val="00954C3E"/>
    <w:rsid w:val="00954C94"/>
    <w:rsid w:val="009579E3"/>
    <w:rsid w:val="00957DEB"/>
    <w:rsid w:val="00960638"/>
    <w:rsid w:val="0096172A"/>
    <w:rsid w:val="0096238D"/>
    <w:rsid w:val="00962905"/>
    <w:rsid w:val="00963CC6"/>
    <w:rsid w:val="009676AC"/>
    <w:rsid w:val="00970B2B"/>
    <w:rsid w:val="009733F9"/>
    <w:rsid w:val="00973951"/>
    <w:rsid w:val="00973AB0"/>
    <w:rsid w:val="00974346"/>
    <w:rsid w:val="00975FFC"/>
    <w:rsid w:val="00977135"/>
    <w:rsid w:val="00977AD7"/>
    <w:rsid w:val="00982601"/>
    <w:rsid w:val="009827C5"/>
    <w:rsid w:val="00983C4B"/>
    <w:rsid w:val="00984D18"/>
    <w:rsid w:val="009854A7"/>
    <w:rsid w:val="0098592B"/>
    <w:rsid w:val="00987406"/>
    <w:rsid w:val="00987F12"/>
    <w:rsid w:val="009915A5"/>
    <w:rsid w:val="009A0865"/>
    <w:rsid w:val="009A1DD2"/>
    <w:rsid w:val="009A26B6"/>
    <w:rsid w:val="009A48F3"/>
    <w:rsid w:val="009A5DCA"/>
    <w:rsid w:val="009A61E4"/>
    <w:rsid w:val="009A658F"/>
    <w:rsid w:val="009B0DBE"/>
    <w:rsid w:val="009B1D86"/>
    <w:rsid w:val="009B3221"/>
    <w:rsid w:val="009B3C1E"/>
    <w:rsid w:val="009B3D51"/>
    <w:rsid w:val="009B4C23"/>
    <w:rsid w:val="009C00FB"/>
    <w:rsid w:val="009C206E"/>
    <w:rsid w:val="009C2A76"/>
    <w:rsid w:val="009C326D"/>
    <w:rsid w:val="009C3F7E"/>
    <w:rsid w:val="009C50D6"/>
    <w:rsid w:val="009C7AAA"/>
    <w:rsid w:val="009C7B41"/>
    <w:rsid w:val="009C7F53"/>
    <w:rsid w:val="009D0BD5"/>
    <w:rsid w:val="009D2FF6"/>
    <w:rsid w:val="009D35E5"/>
    <w:rsid w:val="009D4931"/>
    <w:rsid w:val="009D4A73"/>
    <w:rsid w:val="009D5213"/>
    <w:rsid w:val="009D52B8"/>
    <w:rsid w:val="009D6C9A"/>
    <w:rsid w:val="009E053E"/>
    <w:rsid w:val="009E10CB"/>
    <w:rsid w:val="009E13C3"/>
    <w:rsid w:val="009E2250"/>
    <w:rsid w:val="009E3AE2"/>
    <w:rsid w:val="009E3C53"/>
    <w:rsid w:val="009E4AA0"/>
    <w:rsid w:val="009E6A00"/>
    <w:rsid w:val="009E6E78"/>
    <w:rsid w:val="009E7FDA"/>
    <w:rsid w:val="009F01BD"/>
    <w:rsid w:val="009F4341"/>
    <w:rsid w:val="009F61B2"/>
    <w:rsid w:val="00A00326"/>
    <w:rsid w:val="00A01110"/>
    <w:rsid w:val="00A025E2"/>
    <w:rsid w:val="00A0347E"/>
    <w:rsid w:val="00A03BAC"/>
    <w:rsid w:val="00A07083"/>
    <w:rsid w:val="00A0715C"/>
    <w:rsid w:val="00A07E0D"/>
    <w:rsid w:val="00A131E0"/>
    <w:rsid w:val="00A137B5"/>
    <w:rsid w:val="00A148B5"/>
    <w:rsid w:val="00A153BD"/>
    <w:rsid w:val="00A271AF"/>
    <w:rsid w:val="00A318EC"/>
    <w:rsid w:val="00A33C87"/>
    <w:rsid w:val="00A34D77"/>
    <w:rsid w:val="00A35993"/>
    <w:rsid w:val="00A37EDA"/>
    <w:rsid w:val="00A41986"/>
    <w:rsid w:val="00A42A73"/>
    <w:rsid w:val="00A4390B"/>
    <w:rsid w:val="00A45388"/>
    <w:rsid w:val="00A53626"/>
    <w:rsid w:val="00A540E9"/>
    <w:rsid w:val="00A600BE"/>
    <w:rsid w:val="00A60E22"/>
    <w:rsid w:val="00A61BD0"/>
    <w:rsid w:val="00A66558"/>
    <w:rsid w:val="00A66B60"/>
    <w:rsid w:val="00A70546"/>
    <w:rsid w:val="00A712E0"/>
    <w:rsid w:val="00A73A03"/>
    <w:rsid w:val="00A74F71"/>
    <w:rsid w:val="00A77B0C"/>
    <w:rsid w:val="00A820E6"/>
    <w:rsid w:val="00A848F0"/>
    <w:rsid w:val="00A84B38"/>
    <w:rsid w:val="00A8586E"/>
    <w:rsid w:val="00A86C1E"/>
    <w:rsid w:val="00A92869"/>
    <w:rsid w:val="00A92FDE"/>
    <w:rsid w:val="00A9331A"/>
    <w:rsid w:val="00A93A70"/>
    <w:rsid w:val="00A942BD"/>
    <w:rsid w:val="00A94CD8"/>
    <w:rsid w:val="00A94D17"/>
    <w:rsid w:val="00A96CB5"/>
    <w:rsid w:val="00A972AC"/>
    <w:rsid w:val="00A97D11"/>
    <w:rsid w:val="00AA00C3"/>
    <w:rsid w:val="00AA1441"/>
    <w:rsid w:val="00AA2006"/>
    <w:rsid w:val="00AA20F6"/>
    <w:rsid w:val="00AA2403"/>
    <w:rsid w:val="00AA25D0"/>
    <w:rsid w:val="00AA36C3"/>
    <w:rsid w:val="00AA53E4"/>
    <w:rsid w:val="00AA7789"/>
    <w:rsid w:val="00AB086A"/>
    <w:rsid w:val="00AB1710"/>
    <w:rsid w:val="00AB36DF"/>
    <w:rsid w:val="00AB3831"/>
    <w:rsid w:val="00AB5B04"/>
    <w:rsid w:val="00AB74D5"/>
    <w:rsid w:val="00AB798E"/>
    <w:rsid w:val="00AC0401"/>
    <w:rsid w:val="00AC1131"/>
    <w:rsid w:val="00AC1B09"/>
    <w:rsid w:val="00AC6C5E"/>
    <w:rsid w:val="00AC79B6"/>
    <w:rsid w:val="00AD1460"/>
    <w:rsid w:val="00AD27B8"/>
    <w:rsid w:val="00AD2952"/>
    <w:rsid w:val="00AD3985"/>
    <w:rsid w:val="00AD4366"/>
    <w:rsid w:val="00AD47BA"/>
    <w:rsid w:val="00AD5A3B"/>
    <w:rsid w:val="00AD5B1B"/>
    <w:rsid w:val="00AD6D6C"/>
    <w:rsid w:val="00AE0A5B"/>
    <w:rsid w:val="00AE4340"/>
    <w:rsid w:val="00AE68A0"/>
    <w:rsid w:val="00AF01F7"/>
    <w:rsid w:val="00AF3731"/>
    <w:rsid w:val="00AF380A"/>
    <w:rsid w:val="00AF5A64"/>
    <w:rsid w:val="00AF5F02"/>
    <w:rsid w:val="00AF7428"/>
    <w:rsid w:val="00B00480"/>
    <w:rsid w:val="00B029E2"/>
    <w:rsid w:val="00B05B93"/>
    <w:rsid w:val="00B06EA0"/>
    <w:rsid w:val="00B110C4"/>
    <w:rsid w:val="00B11700"/>
    <w:rsid w:val="00B11E7C"/>
    <w:rsid w:val="00B14FD0"/>
    <w:rsid w:val="00B16A0F"/>
    <w:rsid w:val="00B17F15"/>
    <w:rsid w:val="00B21185"/>
    <w:rsid w:val="00B21439"/>
    <w:rsid w:val="00B234FD"/>
    <w:rsid w:val="00B24424"/>
    <w:rsid w:val="00B24B68"/>
    <w:rsid w:val="00B25610"/>
    <w:rsid w:val="00B270DD"/>
    <w:rsid w:val="00B3112A"/>
    <w:rsid w:val="00B31184"/>
    <w:rsid w:val="00B31B40"/>
    <w:rsid w:val="00B34A74"/>
    <w:rsid w:val="00B353C5"/>
    <w:rsid w:val="00B36940"/>
    <w:rsid w:val="00B3756C"/>
    <w:rsid w:val="00B40639"/>
    <w:rsid w:val="00B41329"/>
    <w:rsid w:val="00B415C1"/>
    <w:rsid w:val="00B43555"/>
    <w:rsid w:val="00B43D91"/>
    <w:rsid w:val="00B449DA"/>
    <w:rsid w:val="00B46FB7"/>
    <w:rsid w:val="00B507F1"/>
    <w:rsid w:val="00B51BB0"/>
    <w:rsid w:val="00B524C4"/>
    <w:rsid w:val="00B539C4"/>
    <w:rsid w:val="00B54339"/>
    <w:rsid w:val="00B55440"/>
    <w:rsid w:val="00B56216"/>
    <w:rsid w:val="00B56E7F"/>
    <w:rsid w:val="00B571DC"/>
    <w:rsid w:val="00B60553"/>
    <w:rsid w:val="00B60E2F"/>
    <w:rsid w:val="00B617BB"/>
    <w:rsid w:val="00B62CC3"/>
    <w:rsid w:val="00B65477"/>
    <w:rsid w:val="00B65B77"/>
    <w:rsid w:val="00B66128"/>
    <w:rsid w:val="00B66333"/>
    <w:rsid w:val="00B66728"/>
    <w:rsid w:val="00B67A3B"/>
    <w:rsid w:val="00B704CA"/>
    <w:rsid w:val="00B7097B"/>
    <w:rsid w:val="00B71549"/>
    <w:rsid w:val="00B7180B"/>
    <w:rsid w:val="00B7196F"/>
    <w:rsid w:val="00B73891"/>
    <w:rsid w:val="00B74595"/>
    <w:rsid w:val="00B7767C"/>
    <w:rsid w:val="00B8144F"/>
    <w:rsid w:val="00B81F9C"/>
    <w:rsid w:val="00B83062"/>
    <w:rsid w:val="00B84460"/>
    <w:rsid w:val="00B85132"/>
    <w:rsid w:val="00B9532A"/>
    <w:rsid w:val="00B955A7"/>
    <w:rsid w:val="00B965BD"/>
    <w:rsid w:val="00B9768E"/>
    <w:rsid w:val="00B977FF"/>
    <w:rsid w:val="00BA1420"/>
    <w:rsid w:val="00BA240C"/>
    <w:rsid w:val="00BA39EE"/>
    <w:rsid w:val="00BA48FB"/>
    <w:rsid w:val="00BA5E56"/>
    <w:rsid w:val="00BA68DD"/>
    <w:rsid w:val="00BA6A48"/>
    <w:rsid w:val="00BA7F5A"/>
    <w:rsid w:val="00BB051A"/>
    <w:rsid w:val="00BB0CA5"/>
    <w:rsid w:val="00BB175D"/>
    <w:rsid w:val="00BB1C8A"/>
    <w:rsid w:val="00BB2B5E"/>
    <w:rsid w:val="00BB3398"/>
    <w:rsid w:val="00BB5EFA"/>
    <w:rsid w:val="00BC1D5E"/>
    <w:rsid w:val="00BC30C4"/>
    <w:rsid w:val="00BC48F9"/>
    <w:rsid w:val="00BC4AE8"/>
    <w:rsid w:val="00BC6032"/>
    <w:rsid w:val="00BC7F20"/>
    <w:rsid w:val="00BD2ED0"/>
    <w:rsid w:val="00BD4C37"/>
    <w:rsid w:val="00BD6B8B"/>
    <w:rsid w:val="00BD6DCD"/>
    <w:rsid w:val="00BE0310"/>
    <w:rsid w:val="00BE1715"/>
    <w:rsid w:val="00BE1F97"/>
    <w:rsid w:val="00BE52AA"/>
    <w:rsid w:val="00BE5849"/>
    <w:rsid w:val="00BE69BB"/>
    <w:rsid w:val="00BF271A"/>
    <w:rsid w:val="00BF2802"/>
    <w:rsid w:val="00BF2B53"/>
    <w:rsid w:val="00BF7B34"/>
    <w:rsid w:val="00C0081C"/>
    <w:rsid w:val="00C0289F"/>
    <w:rsid w:val="00C03527"/>
    <w:rsid w:val="00C03C70"/>
    <w:rsid w:val="00C040B3"/>
    <w:rsid w:val="00C042FB"/>
    <w:rsid w:val="00C048C5"/>
    <w:rsid w:val="00C114CB"/>
    <w:rsid w:val="00C13A6A"/>
    <w:rsid w:val="00C13AA4"/>
    <w:rsid w:val="00C16D2C"/>
    <w:rsid w:val="00C21DDA"/>
    <w:rsid w:val="00C224B4"/>
    <w:rsid w:val="00C230F8"/>
    <w:rsid w:val="00C25310"/>
    <w:rsid w:val="00C26136"/>
    <w:rsid w:val="00C26416"/>
    <w:rsid w:val="00C276ED"/>
    <w:rsid w:val="00C3019A"/>
    <w:rsid w:val="00C3042C"/>
    <w:rsid w:val="00C313E7"/>
    <w:rsid w:val="00C314E2"/>
    <w:rsid w:val="00C34C71"/>
    <w:rsid w:val="00C352C0"/>
    <w:rsid w:val="00C355E8"/>
    <w:rsid w:val="00C35EF9"/>
    <w:rsid w:val="00C36CAA"/>
    <w:rsid w:val="00C40E72"/>
    <w:rsid w:val="00C42AA2"/>
    <w:rsid w:val="00C435CA"/>
    <w:rsid w:val="00C441C3"/>
    <w:rsid w:val="00C45735"/>
    <w:rsid w:val="00C51186"/>
    <w:rsid w:val="00C51257"/>
    <w:rsid w:val="00C5552A"/>
    <w:rsid w:val="00C56364"/>
    <w:rsid w:val="00C564D4"/>
    <w:rsid w:val="00C567E9"/>
    <w:rsid w:val="00C56951"/>
    <w:rsid w:val="00C57095"/>
    <w:rsid w:val="00C571D5"/>
    <w:rsid w:val="00C57A64"/>
    <w:rsid w:val="00C609D0"/>
    <w:rsid w:val="00C616F6"/>
    <w:rsid w:val="00C61964"/>
    <w:rsid w:val="00C63007"/>
    <w:rsid w:val="00C64C09"/>
    <w:rsid w:val="00C6559C"/>
    <w:rsid w:val="00C71014"/>
    <w:rsid w:val="00C717E8"/>
    <w:rsid w:val="00C7389E"/>
    <w:rsid w:val="00C75ADD"/>
    <w:rsid w:val="00C76921"/>
    <w:rsid w:val="00C7716F"/>
    <w:rsid w:val="00C7719A"/>
    <w:rsid w:val="00C77F3B"/>
    <w:rsid w:val="00C81747"/>
    <w:rsid w:val="00C8274F"/>
    <w:rsid w:val="00C83FE5"/>
    <w:rsid w:val="00C86B1F"/>
    <w:rsid w:val="00C916A4"/>
    <w:rsid w:val="00C93591"/>
    <w:rsid w:val="00C938E6"/>
    <w:rsid w:val="00C94A88"/>
    <w:rsid w:val="00C94BCA"/>
    <w:rsid w:val="00C94C63"/>
    <w:rsid w:val="00C95FC7"/>
    <w:rsid w:val="00C96511"/>
    <w:rsid w:val="00C97472"/>
    <w:rsid w:val="00C97543"/>
    <w:rsid w:val="00CA0498"/>
    <w:rsid w:val="00CA0A00"/>
    <w:rsid w:val="00CA22C2"/>
    <w:rsid w:val="00CA2339"/>
    <w:rsid w:val="00CA3DE1"/>
    <w:rsid w:val="00CA40B7"/>
    <w:rsid w:val="00CA40FD"/>
    <w:rsid w:val="00CA6D6C"/>
    <w:rsid w:val="00CA7409"/>
    <w:rsid w:val="00CB0195"/>
    <w:rsid w:val="00CB0320"/>
    <w:rsid w:val="00CB0E2A"/>
    <w:rsid w:val="00CB2412"/>
    <w:rsid w:val="00CB26A7"/>
    <w:rsid w:val="00CB2B87"/>
    <w:rsid w:val="00CB3470"/>
    <w:rsid w:val="00CB3D7E"/>
    <w:rsid w:val="00CB485D"/>
    <w:rsid w:val="00CB5583"/>
    <w:rsid w:val="00CC08E7"/>
    <w:rsid w:val="00CC0AA2"/>
    <w:rsid w:val="00CC135A"/>
    <w:rsid w:val="00CC18F4"/>
    <w:rsid w:val="00CC31AE"/>
    <w:rsid w:val="00CC46FE"/>
    <w:rsid w:val="00CC4768"/>
    <w:rsid w:val="00CC631C"/>
    <w:rsid w:val="00CD001D"/>
    <w:rsid w:val="00CD0CB1"/>
    <w:rsid w:val="00CD2F4B"/>
    <w:rsid w:val="00CD486B"/>
    <w:rsid w:val="00CD6A91"/>
    <w:rsid w:val="00CD73CE"/>
    <w:rsid w:val="00CE1EE8"/>
    <w:rsid w:val="00CE303D"/>
    <w:rsid w:val="00CE7D38"/>
    <w:rsid w:val="00CF2351"/>
    <w:rsid w:val="00CF5379"/>
    <w:rsid w:val="00D00BA4"/>
    <w:rsid w:val="00D02804"/>
    <w:rsid w:val="00D0314C"/>
    <w:rsid w:val="00D046B5"/>
    <w:rsid w:val="00D0640F"/>
    <w:rsid w:val="00D07B01"/>
    <w:rsid w:val="00D11408"/>
    <w:rsid w:val="00D14119"/>
    <w:rsid w:val="00D14813"/>
    <w:rsid w:val="00D14AE1"/>
    <w:rsid w:val="00D16375"/>
    <w:rsid w:val="00D20AFB"/>
    <w:rsid w:val="00D22CD7"/>
    <w:rsid w:val="00D24A47"/>
    <w:rsid w:val="00D25A02"/>
    <w:rsid w:val="00D26F7E"/>
    <w:rsid w:val="00D277BD"/>
    <w:rsid w:val="00D319F8"/>
    <w:rsid w:val="00D321A6"/>
    <w:rsid w:val="00D325B5"/>
    <w:rsid w:val="00D32AC6"/>
    <w:rsid w:val="00D343CC"/>
    <w:rsid w:val="00D34A23"/>
    <w:rsid w:val="00D36A0D"/>
    <w:rsid w:val="00D376BD"/>
    <w:rsid w:val="00D37BA5"/>
    <w:rsid w:val="00D37C02"/>
    <w:rsid w:val="00D4155E"/>
    <w:rsid w:val="00D41FEC"/>
    <w:rsid w:val="00D4279E"/>
    <w:rsid w:val="00D43620"/>
    <w:rsid w:val="00D436D4"/>
    <w:rsid w:val="00D43F55"/>
    <w:rsid w:val="00D50ECC"/>
    <w:rsid w:val="00D53999"/>
    <w:rsid w:val="00D554E7"/>
    <w:rsid w:val="00D55811"/>
    <w:rsid w:val="00D55A64"/>
    <w:rsid w:val="00D55B90"/>
    <w:rsid w:val="00D5664A"/>
    <w:rsid w:val="00D57711"/>
    <w:rsid w:val="00D62643"/>
    <w:rsid w:val="00D63EF5"/>
    <w:rsid w:val="00D65F62"/>
    <w:rsid w:val="00D66D30"/>
    <w:rsid w:val="00D66E19"/>
    <w:rsid w:val="00D70AC7"/>
    <w:rsid w:val="00D71C5D"/>
    <w:rsid w:val="00D739C5"/>
    <w:rsid w:val="00D73AE2"/>
    <w:rsid w:val="00D746BA"/>
    <w:rsid w:val="00D75581"/>
    <w:rsid w:val="00D82BF2"/>
    <w:rsid w:val="00D83BB7"/>
    <w:rsid w:val="00D846C9"/>
    <w:rsid w:val="00D84AEA"/>
    <w:rsid w:val="00D871C7"/>
    <w:rsid w:val="00D87329"/>
    <w:rsid w:val="00D87934"/>
    <w:rsid w:val="00D903A4"/>
    <w:rsid w:val="00D91604"/>
    <w:rsid w:val="00D9411C"/>
    <w:rsid w:val="00D949A1"/>
    <w:rsid w:val="00D9695F"/>
    <w:rsid w:val="00D97A37"/>
    <w:rsid w:val="00DA1C3E"/>
    <w:rsid w:val="00DA22A1"/>
    <w:rsid w:val="00DA340E"/>
    <w:rsid w:val="00DA34DA"/>
    <w:rsid w:val="00DA45D8"/>
    <w:rsid w:val="00DA4EAB"/>
    <w:rsid w:val="00DA703E"/>
    <w:rsid w:val="00DA7508"/>
    <w:rsid w:val="00DA75A2"/>
    <w:rsid w:val="00DB0749"/>
    <w:rsid w:val="00DB1B14"/>
    <w:rsid w:val="00DB2174"/>
    <w:rsid w:val="00DB490A"/>
    <w:rsid w:val="00DB53FE"/>
    <w:rsid w:val="00DB782C"/>
    <w:rsid w:val="00DC058C"/>
    <w:rsid w:val="00DC1853"/>
    <w:rsid w:val="00DC22B7"/>
    <w:rsid w:val="00DC60A7"/>
    <w:rsid w:val="00DC69A4"/>
    <w:rsid w:val="00DC7495"/>
    <w:rsid w:val="00DD0C68"/>
    <w:rsid w:val="00DD499E"/>
    <w:rsid w:val="00DD4EB8"/>
    <w:rsid w:val="00DD4FE9"/>
    <w:rsid w:val="00DD5A82"/>
    <w:rsid w:val="00DE20A8"/>
    <w:rsid w:val="00DE3AFB"/>
    <w:rsid w:val="00DE4A56"/>
    <w:rsid w:val="00DE54A7"/>
    <w:rsid w:val="00DE5A16"/>
    <w:rsid w:val="00DF00DC"/>
    <w:rsid w:val="00DF053F"/>
    <w:rsid w:val="00DF1298"/>
    <w:rsid w:val="00DF2246"/>
    <w:rsid w:val="00DF35C6"/>
    <w:rsid w:val="00DF4607"/>
    <w:rsid w:val="00DF5453"/>
    <w:rsid w:val="00DF615B"/>
    <w:rsid w:val="00DF6BD9"/>
    <w:rsid w:val="00DF6E2C"/>
    <w:rsid w:val="00E00BA5"/>
    <w:rsid w:val="00E00BF5"/>
    <w:rsid w:val="00E018A2"/>
    <w:rsid w:val="00E022A4"/>
    <w:rsid w:val="00E02A9D"/>
    <w:rsid w:val="00E043EA"/>
    <w:rsid w:val="00E043F5"/>
    <w:rsid w:val="00E04DF8"/>
    <w:rsid w:val="00E0595A"/>
    <w:rsid w:val="00E0720C"/>
    <w:rsid w:val="00E1441D"/>
    <w:rsid w:val="00E14E54"/>
    <w:rsid w:val="00E15D78"/>
    <w:rsid w:val="00E17B1C"/>
    <w:rsid w:val="00E202A1"/>
    <w:rsid w:val="00E25EB5"/>
    <w:rsid w:val="00E26D12"/>
    <w:rsid w:val="00E30BA5"/>
    <w:rsid w:val="00E30D1C"/>
    <w:rsid w:val="00E30E0A"/>
    <w:rsid w:val="00E31F26"/>
    <w:rsid w:val="00E33387"/>
    <w:rsid w:val="00E3352C"/>
    <w:rsid w:val="00E33827"/>
    <w:rsid w:val="00E34E5E"/>
    <w:rsid w:val="00E359D9"/>
    <w:rsid w:val="00E375EA"/>
    <w:rsid w:val="00E375F1"/>
    <w:rsid w:val="00E419F8"/>
    <w:rsid w:val="00E42166"/>
    <w:rsid w:val="00E44423"/>
    <w:rsid w:val="00E44B1C"/>
    <w:rsid w:val="00E454A8"/>
    <w:rsid w:val="00E46D53"/>
    <w:rsid w:val="00E47EAA"/>
    <w:rsid w:val="00E50906"/>
    <w:rsid w:val="00E50D66"/>
    <w:rsid w:val="00E522A0"/>
    <w:rsid w:val="00E5531A"/>
    <w:rsid w:val="00E56170"/>
    <w:rsid w:val="00E57CA2"/>
    <w:rsid w:val="00E57FEA"/>
    <w:rsid w:val="00E60766"/>
    <w:rsid w:val="00E60837"/>
    <w:rsid w:val="00E60E2D"/>
    <w:rsid w:val="00E62C57"/>
    <w:rsid w:val="00E64C0B"/>
    <w:rsid w:val="00E671E9"/>
    <w:rsid w:val="00E6770C"/>
    <w:rsid w:val="00E72E63"/>
    <w:rsid w:val="00E73257"/>
    <w:rsid w:val="00E73F19"/>
    <w:rsid w:val="00E7462F"/>
    <w:rsid w:val="00E7469C"/>
    <w:rsid w:val="00E76978"/>
    <w:rsid w:val="00E777CF"/>
    <w:rsid w:val="00E8051E"/>
    <w:rsid w:val="00E812DB"/>
    <w:rsid w:val="00E820F1"/>
    <w:rsid w:val="00E915E4"/>
    <w:rsid w:val="00E93615"/>
    <w:rsid w:val="00E93FCB"/>
    <w:rsid w:val="00E947EC"/>
    <w:rsid w:val="00E952F7"/>
    <w:rsid w:val="00E95D2C"/>
    <w:rsid w:val="00E96FB6"/>
    <w:rsid w:val="00E97AF3"/>
    <w:rsid w:val="00EA0A8A"/>
    <w:rsid w:val="00EA388F"/>
    <w:rsid w:val="00EA4F81"/>
    <w:rsid w:val="00EA5C8D"/>
    <w:rsid w:val="00EA7735"/>
    <w:rsid w:val="00EA774B"/>
    <w:rsid w:val="00EB070F"/>
    <w:rsid w:val="00EB07D6"/>
    <w:rsid w:val="00EB2FF2"/>
    <w:rsid w:val="00EB6C7C"/>
    <w:rsid w:val="00EB709B"/>
    <w:rsid w:val="00EC064B"/>
    <w:rsid w:val="00EC098C"/>
    <w:rsid w:val="00EC200C"/>
    <w:rsid w:val="00EC6B17"/>
    <w:rsid w:val="00ED1C01"/>
    <w:rsid w:val="00ED795D"/>
    <w:rsid w:val="00EE16EF"/>
    <w:rsid w:val="00EE1A6A"/>
    <w:rsid w:val="00EE21E1"/>
    <w:rsid w:val="00EE576B"/>
    <w:rsid w:val="00EF0037"/>
    <w:rsid w:val="00EF0060"/>
    <w:rsid w:val="00EF07DF"/>
    <w:rsid w:val="00EF2B92"/>
    <w:rsid w:val="00EF4F1F"/>
    <w:rsid w:val="00EF601C"/>
    <w:rsid w:val="00EF7869"/>
    <w:rsid w:val="00F0160F"/>
    <w:rsid w:val="00F01C21"/>
    <w:rsid w:val="00F01F4C"/>
    <w:rsid w:val="00F02C95"/>
    <w:rsid w:val="00F0318D"/>
    <w:rsid w:val="00F03AEA"/>
    <w:rsid w:val="00F048F6"/>
    <w:rsid w:val="00F04A7F"/>
    <w:rsid w:val="00F06D6F"/>
    <w:rsid w:val="00F077DA"/>
    <w:rsid w:val="00F079F8"/>
    <w:rsid w:val="00F11D2C"/>
    <w:rsid w:val="00F11FC1"/>
    <w:rsid w:val="00F124C8"/>
    <w:rsid w:val="00F124FA"/>
    <w:rsid w:val="00F13847"/>
    <w:rsid w:val="00F14C5D"/>
    <w:rsid w:val="00F16A90"/>
    <w:rsid w:val="00F16EA9"/>
    <w:rsid w:val="00F176C8"/>
    <w:rsid w:val="00F1771B"/>
    <w:rsid w:val="00F212B4"/>
    <w:rsid w:val="00F2216C"/>
    <w:rsid w:val="00F25829"/>
    <w:rsid w:val="00F25AFB"/>
    <w:rsid w:val="00F26477"/>
    <w:rsid w:val="00F26D0B"/>
    <w:rsid w:val="00F26EE9"/>
    <w:rsid w:val="00F2769B"/>
    <w:rsid w:val="00F27788"/>
    <w:rsid w:val="00F278FC"/>
    <w:rsid w:val="00F31E15"/>
    <w:rsid w:val="00F32ECF"/>
    <w:rsid w:val="00F34835"/>
    <w:rsid w:val="00F34D5E"/>
    <w:rsid w:val="00F36818"/>
    <w:rsid w:val="00F409B8"/>
    <w:rsid w:val="00F43A0F"/>
    <w:rsid w:val="00F441AF"/>
    <w:rsid w:val="00F4494F"/>
    <w:rsid w:val="00F50BBF"/>
    <w:rsid w:val="00F50DAC"/>
    <w:rsid w:val="00F51CF9"/>
    <w:rsid w:val="00F51F09"/>
    <w:rsid w:val="00F53252"/>
    <w:rsid w:val="00F53B3A"/>
    <w:rsid w:val="00F54E06"/>
    <w:rsid w:val="00F565B8"/>
    <w:rsid w:val="00F6095A"/>
    <w:rsid w:val="00F64126"/>
    <w:rsid w:val="00F6425B"/>
    <w:rsid w:val="00F65809"/>
    <w:rsid w:val="00F6591A"/>
    <w:rsid w:val="00F70CFA"/>
    <w:rsid w:val="00F73C7B"/>
    <w:rsid w:val="00F74811"/>
    <w:rsid w:val="00F77524"/>
    <w:rsid w:val="00F80066"/>
    <w:rsid w:val="00F802C3"/>
    <w:rsid w:val="00F80325"/>
    <w:rsid w:val="00F82A69"/>
    <w:rsid w:val="00F92D86"/>
    <w:rsid w:val="00F93340"/>
    <w:rsid w:val="00F93756"/>
    <w:rsid w:val="00F94A9C"/>
    <w:rsid w:val="00F96087"/>
    <w:rsid w:val="00F974EE"/>
    <w:rsid w:val="00F97B58"/>
    <w:rsid w:val="00FA0336"/>
    <w:rsid w:val="00FA0BFE"/>
    <w:rsid w:val="00FA1E40"/>
    <w:rsid w:val="00FA3529"/>
    <w:rsid w:val="00FA3A4C"/>
    <w:rsid w:val="00FA73F9"/>
    <w:rsid w:val="00FA7F9B"/>
    <w:rsid w:val="00FB054D"/>
    <w:rsid w:val="00FB264A"/>
    <w:rsid w:val="00FB3072"/>
    <w:rsid w:val="00FB356B"/>
    <w:rsid w:val="00FB48BA"/>
    <w:rsid w:val="00FB5923"/>
    <w:rsid w:val="00FB79B2"/>
    <w:rsid w:val="00FC199C"/>
    <w:rsid w:val="00FC2AF1"/>
    <w:rsid w:val="00FC3490"/>
    <w:rsid w:val="00FC64AE"/>
    <w:rsid w:val="00FC672B"/>
    <w:rsid w:val="00FC7F2D"/>
    <w:rsid w:val="00FD09B8"/>
    <w:rsid w:val="00FD0DBD"/>
    <w:rsid w:val="00FD1650"/>
    <w:rsid w:val="00FD1C88"/>
    <w:rsid w:val="00FD26B4"/>
    <w:rsid w:val="00FD3043"/>
    <w:rsid w:val="00FD47E6"/>
    <w:rsid w:val="00FD7610"/>
    <w:rsid w:val="00FD7F4F"/>
    <w:rsid w:val="00FE2B9D"/>
    <w:rsid w:val="00FE4E0B"/>
    <w:rsid w:val="00FF1AF6"/>
    <w:rsid w:val="00FF348B"/>
    <w:rsid w:val="00FF3F0F"/>
    <w:rsid w:val="00FF4426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3B6BA2"/>
  <w15:chartTrackingRefBased/>
  <w15:docId w15:val="{D9CB9064-96CF-4F16-9180-1C69D54B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in Text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18E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EB070F"/>
    <w:pPr>
      <w:keepNext/>
      <w:pageBreakBefore/>
      <w:numPr>
        <w:numId w:val="1"/>
      </w:numPr>
      <w:tabs>
        <w:tab w:val="clear" w:pos="454"/>
        <w:tab w:val="num" w:pos="1080"/>
      </w:tabs>
      <w:spacing w:before="240" w:after="60"/>
      <w:ind w:left="1080" w:hanging="1080"/>
      <w:outlineLvl w:val="0"/>
    </w:pPr>
    <w:rPr>
      <w:rFonts w:cs="Arial"/>
      <w:b/>
      <w:bCs/>
      <w:color w:val="FF0000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B070F"/>
    <w:pPr>
      <w:keepNext/>
      <w:numPr>
        <w:ilvl w:val="1"/>
        <w:numId w:val="1"/>
      </w:numPr>
      <w:tabs>
        <w:tab w:val="clear" w:pos="792"/>
        <w:tab w:val="num" w:pos="1080"/>
      </w:tabs>
      <w:spacing w:before="240" w:after="60"/>
      <w:ind w:left="1080" w:hanging="1080"/>
      <w:outlineLvl w:val="1"/>
    </w:pPr>
    <w:rPr>
      <w:rFonts w:cs="Arial"/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qFormat/>
    <w:rsid w:val="00EB070F"/>
    <w:pPr>
      <w:keepNext/>
      <w:numPr>
        <w:ilvl w:val="2"/>
        <w:numId w:val="1"/>
      </w:numPr>
      <w:tabs>
        <w:tab w:val="clear" w:pos="1440"/>
        <w:tab w:val="left" w:pos="1080"/>
      </w:tabs>
      <w:spacing w:before="240" w:after="60"/>
      <w:ind w:left="1080" w:hanging="1080"/>
      <w:outlineLvl w:val="2"/>
    </w:pPr>
    <w:rPr>
      <w:rFonts w:cs="Arial"/>
      <w:b/>
      <w:bCs/>
      <w:color w:val="FF0000"/>
      <w:szCs w:val="26"/>
    </w:rPr>
  </w:style>
  <w:style w:type="paragraph" w:styleId="Heading4">
    <w:name w:val="heading 4"/>
    <w:basedOn w:val="Normal"/>
    <w:next w:val="Normal"/>
    <w:qFormat/>
    <w:rsid w:val="00470290"/>
    <w:pPr>
      <w:keepNext/>
      <w:numPr>
        <w:ilvl w:val="3"/>
        <w:numId w:val="1"/>
      </w:numPr>
      <w:tabs>
        <w:tab w:val="clear" w:pos="2160"/>
        <w:tab w:val="num" w:pos="1080"/>
      </w:tabs>
      <w:spacing w:before="240" w:after="60"/>
      <w:ind w:left="1080" w:hanging="108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9743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74346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974346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74346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74346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rsid w:val="005E3525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5E3525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EB070F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B41329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5E3525"/>
    <w:pPr>
      <w:jc w:val="right"/>
    </w:pPr>
  </w:style>
  <w:style w:type="paragraph" w:customStyle="1" w:styleId="AuthorDate">
    <w:name w:val="Author/Date"/>
    <w:basedOn w:val="Normal"/>
    <w:rsid w:val="00B41329"/>
    <w:pPr>
      <w:jc w:val="right"/>
    </w:pPr>
  </w:style>
  <w:style w:type="paragraph" w:styleId="Header">
    <w:name w:val="header"/>
    <w:basedOn w:val="Normal"/>
    <w:link w:val="HeaderChar"/>
    <w:uiPriority w:val="99"/>
    <w:rsid w:val="00EA388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A388F"/>
    <w:pPr>
      <w:tabs>
        <w:tab w:val="center" w:pos="4153"/>
        <w:tab w:val="right" w:pos="8306"/>
      </w:tabs>
    </w:pPr>
  </w:style>
  <w:style w:type="character" w:customStyle="1" w:styleId="Heading">
    <w:name w:val="Heading"/>
    <w:rsid w:val="00EB070F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semiHidden/>
    <w:rsid w:val="00F16A90"/>
  </w:style>
  <w:style w:type="paragraph" w:styleId="TOC2">
    <w:name w:val="toc 2"/>
    <w:basedOn w:val="Normal"/>
    <w:next w:val="Normal"/>
    <w:autoRedefine/>
    <w:semiHidden/>
    <w:rsid w:val="00F16A90"/>
    <w:pPr>
      <w:ind w:left="220"/>
    </w:pPr>
  </w:style>
  <w:style w:type="paragraph" w:styleId="TOC3">
    <w:name w:val="toc 3"/>
    <w:basedOn w:val="Normal"/>
    <w:next w:val="Normal"/>
    <w:autoRedefine/>
    <w:semiHidden/>
    <w:rsid w:val="00F16A90"/>
    <w:pPr>
      <w:ind w:left="440"/>
    </w:pPr>
  </w:style>
  <w:style w:type="character" w:styleId="Hyperlink">
    <w:name w:val="Hyperlink"/>
    <w:rsid w:val="00F16A90"/>
    <w:rPr>
      <w:color w:val="0000FF"/>
      <w:u w:val="single"/>
    </w:rPr>
  </w:style>
  <w:style w:type="paragraph" w:customStyle="1" w:styleId="Appendix">
    <w:name w:val="Appendix"/>
    <w:basedOn w:val="Heading1"/>
    <w:rsid w:val="00EB070F"/>
    <w:pPr>
      <w:numPr>
        <w:numId w:val="0"/>
      </w:numPr>
    </w:pPr>
  </w:style>
  <w:style w:type="numbering" w:customStyle="1" w:styleId="BulletPoint">
    <w:name w:val="Bullet Point"/>
    <w:basedOn w:val="NoList"/>
    <w:rsid w:val="00751383"/>
    <w:pPr>
      <w:numPr>
        <w:numId w:val="2"/>
      </w:numPr>
    </w:pPr>
  </w:style>
  <w:style w:type="paragraph" w:customStyle="1" w:styleId="Items">
    <w:name w:val="Items"/>
    <w:basedOn w:val="Footer"/>
    <w:link w:val="ItemsChar"/>
    <w:rsid w:val="00CD001D"/>
    <w:pPr>
      <w:numPr>
        <w:numId w:val="3"/>
      </w:numPr>
      <w:tabs>
        <w:tab w:val="clear" w:pos="4153"/>
        <w:tab w:val="clear" w:pos="8306"/>
      </w:tabs>
      <w:spacing w:after="60"/>
      <w:jc w:val="left"/>
    </w:pPr>
    <w:rPr>
      <w:color w:val="auto"/>
      <w:sz w:val="20"/>
      <w:szCs w:val="20"/>
      <w:lang w:eastAsia="x-none"/>
    </w:rPr>
  </w:style>
  <w:style w:type="table" w:styleId="TableGrid">
    <w:name w:val="Table Grid"/>
    <w:basedOn w:val="TableNormal"/>
    <w:rsid w:val="004C238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1">
    <w:name w:val="HEAD1"/>
    <w:rsid w:val="006001DB"/>
    <w:rPr>
      <w:rFonts w:ascii="Times New Roman" w:hAnsi="Times New Roman"/>
      <w:b/>
      <w:sz w:val="24"/>
      <w:vertAlign w:val="baseline"/>
    </w:rPr>
  </w:style>
  <w:style w:type="paragraph" w:styleId="Subtitle">
    <w:name w:val="Subtitle"/>
    <w:basedOn w:val="Normal"/>
    <w:qFormat/>
    <w:rsid w:val="006001DB"/>
    <w:pPr>
      <w:spacing w:before="0" w:after="0"/>
      <w:jc w:val="center"/>
    </w:pPr>
    <w:rPr>
      <w:rFonts w:ascii="Times New Roman" w:eastAsia="MS Mincho" w:hAnsi="Times New Roman"/>
      <w:color w:val="auto"/>
      <w:sz w:val="32"/>
      <w:szCs w:val="20"/>
      <w:lang w:val="en-US" w:eastAsia="en-US"/>
    </w:rPr>
  </w:style>
  <w:style w:type="paragraph" w:styleId="BodyText">
    <w:name w:val="Body Text"/>
    <w:basedOn w:val="Normal"/>
    <w:rsid w:val="00BC7F20"/>
    <w:pPr>
      <w:spacing w:before="0" w:after="0" w:line="288" w:lineRule="auto"/>
    </w:pPr>
    <w:rPr>
      <w:color w:val="auto"/>
      <w:spacing w:val="-5"/>
      <w:sz w:val="20"/>
      <w:szCs w:val="20"/>
      <w:lang w:val="en-US" w:eastAsia="en-US"/>
    </w:rPr>
  </w:style>
  <w:style w:type="paragraph" w:customStyle="1" w:styleId="Institution">
    <w:name w:val="Institution"/>
    <w:basedOn w:val="Normal"/>
    <w:next w:val="Normal"/>
    <w:autoRedefine/>
    <w:rsid w:val="00BC7F20"/>
    <w:pPr>
      <w:tabs>
        <w:tab w:val="left" w:pos="2160"/>
        <w:tab w:val="right" w:pos="6480"/>
      </w:tabs>
      <w:spacing w:before="240" w:after="60" w:line="220" w:lineRule="atLeast"/>
      <w:jc w:val="left"/>
    </w:pPr>
    <w:rPr>
      <w:color w:val="auto"/>
      <w:sz w:val="20"/>
      <w:szCs w:val="20"/>
      <w:lang w:val="en-US" w:eastAsia="en-US"/>
    </w:rPr>
  </w:style>
  <w:style w:type="character" w:customStyle="1" w:styleId="Head2">
    <w:name w:val="Head2"/>
    <w:rsid w:val="00A0347E"/>
    <w:rPr>
      <w:rFonts w:ascii="Times New Roman" w:hAnsi="Times New Roman"/>
      <w:sz w:val="24"/>
    </w:rPr>
  </w:style>
  <w:style w:type="character" w:customStyle="1" w:styleId="ItemsChar">
    <w:name w:val="Items Char"/>
    <w:link w:val="Items"/>
    <w:rsid w:val="00491645"/>
    <w:rPr>
      <w:rFonts w:ascii="Arial" w:hAnsi="Arial"/>
      <w:lang w:val="en-GB" w:eastAsia="x-none"/>
    </w:rPr>
  </w:style>
  <w:style w:type="character" w:customStyle="1" w:styleId="shorttext">
    <w:name w:val="short_text"/>
    <w:basedOn w:val="DefaultParagraphFont"/>
    <w:rsid w:val="00E5531A"/>
  </w:style>
  <w:style w:type="character" w:customStyle="1" w:styleId="HeaderChar">
    <w:name w:val="Header Char"/>
    <w:link w:val="Header"/>
    <w:uiPriority w:val="99"/>
    <w:rsid w:val="00BF271A"/>
    <w:rPr>
      <w:rFonts w:ascii="Arial" w:hAnsi="Arial"/>
      <w:color w:val="002E36"/>
      <w:sz w:val="22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BF271A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F271A"/>
    <w:rPr>
      <w:rFonts w:ascii="Tahoma" w:hAnsi="Tahoma" w:cs="Tahoma"/>
      <w:color w:val="002E36"/>
      <w:sz w:val="16"/>
      <w:szCs w:val="16"/>
      <w:lang w:val="en-GB" w:eastAsia="en-GB"/>
    </w:rPr>
  </w:style>
  <w:style w:type="paragraph" w:styleId="Title">
    <w:name w:val="Title"/>
    <w:basedOn w:val="Normal"/>
    <w:next w:val="Normal"/>
    <w:link w:val="TitleChar"/>
    <w:qFormat/>
    <w:rsid w:val="00BF271A"/>
    <w:pPr>
      <w:jc w:val="left"/>
      <w:outlineLvl w:val="0"/>
    </w:pPr>
    <w:rPr>
      <w:rFonts w:ascii="Verdana" w:hAnsi="Verdana"/>
      <w:b/>
      <w:bCs/>
      <w:color w:val="auto"/>
      <w:kern w:val="28"/>
      <w:sz w:val="20"/>
      <w:szCs w:val="32"/>
      <w:lang w:val="x-none" w:eastAsia="x-none"/>
    </w:rPr>
  </w:style>
  <w:style w:type="character" w:customStyle="1" w:styleId="TitleChar">
    <w:name w:val="Title Char"/>
    <w:link w:val="Title"/>
    <w:rsid w:val="00BF271A"/>
    <w:rPr>
      <w:rFonts w:ascii="Verdana" w:hAnsi="Verdana" w:cs="Arial"/>
      <w:b/>
      <w:bCs/>
      <w:kern w:val="28"/>
      <w:szCs w:val="32"/>
    </w:rPr>
  </w:style>
  <w:style w:type="paragraph" w:customStyle="1" w:styleId="Text">
    <w:name w:val="Text"/>
    <w:basedOn w:val="Normal"/>
    <w:rsid w:val="00BF271A"/>
    <w:pPr>
      <w:spacing w:before="0"/>
      <w:ind w:left="432" w:right="72"/>
    </w:pPr>
    <w:rPr>
      <w:rFonts w:ascii="Verdana" w:hAnsi="Verdana"/>
      <w:color w:val="auto"/>
      <w:sz w:val="20"/>
      <w:lang w:val="en-US" w:eastAsia="en-US"/>
    </w:rPr>
  </w:style>
  <w:style w:type="paragraph" w:customStyle="1" w:styleId="bulletedlist">
    <w:name w:val="bulleted list"/>
    <w:basedOn w:val="Normal"/>
    <w:rsid w:val="008471D5"/>
    <w:pPr>
      <w:numPr>
        <w:numId w:val="4"/>
      </w:numPr>
      <w:spacing w:before="0"/>
      <w:jc w:val="left"/>
    </w:pPr>
    <w:rPr>
      <w:rFonts w:ascii="Verdana" w:hAnsi="Verdana"/>
      <w:color w:val="auto"/>
      <w:sz w:val="20"/>
      <w:lang w:val="en-US" w:eastAsia="en-US"/>
    </w:rPr>
  </w:style>
  <w:style w:type="character" w:customStyle="1" w:styleId="FooterChar">
    <w:name w:val="Footer Char"/>
    <w:link w:val="Footer"/>
    <w:uiPriority w:val="99"/>
    <w:rsid w:val="00913275"/>
    <w:rPr>
      <w:rFonts w:ascii="Arial" w:hAnsi="Arial"/>
      <w:color w:val="002E36"/>
      <w:sz w:val="22"/>
      <w:szCs w:val="24"/>
      <w:lang w:val="en-GB" w:eastAsia="en-GB"/>
    </w:rPr>
  </w:style>
  <w:style w:type="paragraph" w:customStyle="1" w:styleId="Name">
    <w:name w:val="Name"/>
    <w:basedOn w:val="Normal"/>
    <w:rsid w:val="007C1435"/>
    <w:pPr>
      <w:numPr>
        <w:numId w:val="5"/>
      </w:numPr>
      <w:spacing w:before="0" w:after="60"/>
      <w:jc w:val="left"/>
    </w:pPr>
    <w:rPr>
      <w:rFonts w:ascii="Verdana" w:hAnsi="Verdana"/>
      <w:b/>
      <w:caps/>
      <w:color w:val="auto"/>
      <w:sz w:val="20"/>
      <w:lang w:val="en-US" w:eastAsia="en-US"/>
    </w:rPr>
  </w:style>
  <w:style w:type="paragraph" w:styleId="PlainText">
    <w:name w:val="Plain Text"/>
    <w:basedOn w:val="Normal"/>
    <w:link w:val="PlainTextChar"/>
    <w:qFormat/>
    <w:rsid w:val="003D4887"/>
    <w:pPr>
      <w:spacing w:before="0" w:after="0"/>
      <w:jc w:val="left"/>
    </w:pPr>
    <w:rPr>
      <w:rFonts w:ascii="Courier New" w:eastAsia="MS Mincho" w:hAnsi="Courier New"/>
      <w:color w:val="auto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rsid w:val="003D4887"/>
    <w:rPr>
      <w:rFonts w:ascii="Courier New" w:eastAsia="MS Mincho" w:hAnsi="Courier New" w:cs="Courier New"/>
    </w:rPr>
  </w:style>
  <w:style w:type="character" w:styleId="Emphasis">
    <w:name w:val="Emphasis"/>
    <w:uiPriority w:val="20"/>
    <w:qFormat/>
    <w:rsid w:val="00884A49"/>
    <w:rPr>
      <w:i/>
      <w:iCs/>
    </w:rPr>
  </w:style>
  <w:style w:type="paragraph" w:styleId="DocumentMap">
    <w:name w:val="Document Map"/>
    <w:basedOn w:val="Normal"/>
    <w:link w:val="DocumentMapChar"/>
    <w:rsid w:val="00687FB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687FB1"/>
    <w:rPr>
      <w:rFonts w:ascii="Tahoma" w:hAnsi="Tahoma" w:cs="Tahoma"/>
      <w:color w:val="002E36"/>
      <w:sz w:val="16"/>
      <w:szCs w:val="16"/>
      <w:lang w:val="en-GB" w:eastAsia="en-GB"/>
    </w:rPr>
  </w:style>
  <w:style w:type="character" w:customStyle="1" w:styleId="kno-fb-ctx">
    <w:name w:val="kno-fb-ctx"/>
    <w:basedOn w:val="DefaultParagraphFont"/>
    <w:rsid w:val="000B059D"/>
  </w:style>
  <w:style w:type="character" w:customStyle="1" w:styleId="hps">
    <w:name w:val="hps"/>
    <w:basedOn w:val="DefaultParagraphFont"/>
    <w:rsid w:val="001F6CC3"/>
  </w:style>
  <w:style w:type="character" w:customStyle="1" w:styleId="apple-style-span">
    <w:name w:val="apple-style-span"/>
    <w:rsid w:val="00A53626"/>
  </w:style>
  <w:style w:type="paragraph" w:customStyle="1" w:styleId="Default">
    <w:name w:val="Default"/>
    <w:rsid w:val="008906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SG" w:eastAsia="zh-CN"/>
    </w:rPr>
  </w:style>
  <w:style w:type="character" w:customStyle="1" w:styleId="apple-converted-space">
    <w:name w:val="apple-converted-space"/>
    <w:basedOn w:val="DefaultParagraphFont"/>
    <w:rsid w:val="00C0289F"/>
  </w:style>
  <w:style w:type="character" w:styleId="Strong">
    <w:name w:val="Strong"/>
    <w:basedOn w:val="DefaultParagraphFont"/>
    <w:uiPriority w:val="22"/>
    <w:qFormat/>
    <w:rsid w:val="00D02804"/>
    <w:rPr>
      <w:b/>
      <w:bCs/>
    </w:rPr>
  </w:style>
  <w:style w:type="paragraph" w:styleId="ListParagraph">
    <w:name w:val="List Paragraph"/>
    <w:basedOn w:val="Normal"/>
    <w:qFormat/>
    <w:rsid w:val="00C96511"/>
    <w:pPr>
      <w:ind w:left="720"/>
      <w:contextualSpacing/>
    </w:pPr>
  </w:style>
  <w:style w:type="paragraph" w:styleId="ListBullet2">
    <w:name w:val="List Bullet 2"/>
    <w:aliases w:val="Description 2"/>
    <w:basedOn w:val="Normal"/>
    <w:link w:val="ListBullet2Char"/>
    <w:rsid w:val="00D25A02"/>
    <w:pPr>
      <w:numPr>
        <w:numId w:val="7"/>
      </w:numPr>
      <w:overflowPunct w:val="0"/>
      <w:autoSpaceDE w:val="0"/>
      <w:autoSpaceDN w:val="0"/>
      <w:adjustRightInd w:val="0"/>
      <w:spacing w:before="0" w:after="0"/>
      <w:contextualSpacing/>
      <w:jc w:val="left"/>
      <w:textAlignment w:val="baseline"/>
    </w:pPr>
    <w:rPr>
      <w:rFonts w:ascii="Segoe UI" w:hAnsi="Segoe UI"/>
      <w:color w:val="auto"/>
      <w:sz w:val="20"/>
      <w:szCs w:val="20"/>
      <w:lang w:val="en-US" w:eastAsia="zh-CN"/>
    </w:rPr>
  </w:style>
  <w:style w:type="paragraph" w:customStyle="1" w:styleId="Description3">
    <w:name w:val="Description 3"/>
    <w:basedOn w:val="ListBullet2"/>
    <w:qFormat/>
    <w:rsid w:val="00D25A02"/>
    <w:pPr>
      <w:numPr>
        <w:numId w:val="8"/>
      </w:numPr>
      <w:tabs>
        <w:tab w:val="num" w:pos="360"/>
      </w:tabs>
      <w:ind w:left="1440"/>
    </w:pPr>
  </w:style>
  <w:style w:type="character" w:customStyle="1" w:styleId="ListBullet2Char">
    <w:name w:val="List Bullet 2 Char"/>
    <w:aliases w:val="Description 2 Char"/>
    <w:basedOn w:val="DefaultParagraphFont"/>
    <w:link w:val="ListBullet2"/>
    <w:rsid w:val="00D25A02"/>
    <w:rPr>
      <w:rFonts w:ascii="Segoe UI" w:hAnsi="Segoe UI"/>
      <w:lang w:eastAsia="zh-CN"/>
    </w:rPr>
  </w:style>
  <w:style w:type="paragraph" w:styleId="ListBullet">
    <w:name w:val="List Bullet"/>
    <w:basedOn w:val="Normal"/>
    <w:rsid w:val="002A1495"/>
    <w:pPr>
      <w:numPr>
        <w:numId w:val="9"/>
      </w:numPr>
      <w:contextualSpacing/>
    </w:pPr>
  </w:style>
  <w:style w:type="paragraph" w:styleId="NormalWeb">
    <w:name w:val="Normal (Web)"/>
    <w:basedOn w:val="Normal"/>
    <w:rsid w:val="003D09E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3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_x1ed1_file xmlns="a773707c-3ab7-47c2-8ec0-4b7f4fca10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74C94AE011D459B704368B8FC34DB" ma:contentTypeVersion="13" ma:contentTypeDescription="Create a new document." ma:contentTypeScope="" ma:versionID="4440701fd1fb22e626d9da59b7a67386">
  <xsd:schema xmlns:xsd="http://www.w3.org/2001/XMLSchema" xmlns:xs="http://www.w3.org/2001/XMLSchema" xmlns:p="http://schemas.microsoft.com/office/2006/metadata/properties" xmlns:ns2="a773707c-3ab7-47c2-8ec0-4b7f4fca105d" xmlns:ns3="5219642f-92d1-44fb-bfc3-766480c86290" targetNamespace="http://schemas.microsoft.com/office/2006/metadata/properties" ma:root="true" ma:fieldsID="db4fcd1a04ced49d81e1f2e23a0d8aa9" ns2:_="" ns3:_="">
    <xsd:import namespace="a773707c-3ab7-47c2-8ec0-4b7f4fca105d"/>
    <xsd:import namespace="5219642f-92d1-44fb-bfc3-766480c862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S_x1ed1_fil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3707c-3ab7-47c2-8ec0-4b7f4fca1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S_x1ed1_file" ma:index="17" nillable="true" ma:displayName="Số file" ma:format="Dropdown" ma:internalName="S_x1ed1_file" ma:percentage="FALSE">
      <xsd:simpleType>
        <xsd:restriction base="dms:Number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9642f-92d1-44fb-bfc3-766480c8629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3143C-69F0-4567-8C1E-9D42512BD385}">
  <ds:schemaRefs>
    <ds:schemaRef ds:uri="http://schemas.microsoft.com/office/2006/metadata/properties"/>
    <ds:schemaRef ds:uri="http://schemas.microsoft.com/office/infopath/2007/PartnerControls"/>
    <ds:schemaRef ds:uri="a773707c-3ab7-47c2-8ec0-4b7f4fca105d"/>
  </ds:schemaRefs>
</ds:datastoreItem>
</file>

<file path=customXml/itemProps2.xml><?xml version="1.0" encoding="utf-8"?>
<ds:datastoreItem xmlns:ds="http://schemas.openxmlformats.org/officeDocument/2006/customXml" ds:itemID="{C61631F4-F025-4DA9-B93B-6345F16C3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7F4275-F637-493F-8340-ACE29B2ED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73707c-3ab7-47c2-8ec0-4b7f4fca105d"/>
    <ds:schemaRef ds:uri="5219642f-92d1-44fb-bfc3-766480c862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FEF7AC-D43C-40DF-8273-F4AAA73E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Template</vt:lpstr>
    </vt:vector>
  </TitlesOfParts>
  <Company>Harvey Nash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</dc:title>
  <dc:subject>Sales Document</dc:subject>
  <dc:creator>Tim Lewis</dc:creator>
  <cp:keywords/>
  <cp:lastModifiedBy>Admin</cp:lastModifiedBy>
  <cp:revision>73</cp:revision>
  <cp:lastPrinted>2007-01-05T01:56:00Z</cp:lastPrinted>
  <dcterms:created xsi:type="dcterms:W3CDTF">2021-04-09T09:16:00Z</dcterms:created>
  <dcterms:modified xsi:type="dcterms:W3CDTF">2021-05-25T13:21:00Z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0x0101009D674C94AE011D459B704368B8FC34DB</vt:lpwstr>
  </property>
</Properties>
</file>